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54AE" w:rsidRPr="00441466" w:rsidRDefault="000254AE" w:rsidP="00441466">
      <w:pPr>
        <w:pStyle w:val="1"/>
        <w:spacing w:before="0" w:after="0" w:line="240" w:lineRule="auto"/>
        <w:rPr>
          <w:sz w:val="32"/>
          <w:szCs w:val="40"/>
        </w:rPr>
      </w:pPr>
      <w:r w:rsidRPr="00441466">
        <w:rPr>
          <w:sz w:val="32"/>
          <w:szCs w:val="40"/>
        </w:rPr>
        <w:t>2020</w:t>
      </w:r>
      <w:r w:rsidRPr="00441466">
        <w:rPr>
          <w:sz w:val="32"/>
          <w:szCs w:val="40"/>
        </w:rPr>
        <w:t>年研究生入学统一考试试题（英语</w:t>
      </w:r>
      <w:r w:rsidRPr="00441466">
        <w:rPr>
          <w:rFonts w:hint="eastAsia"/>
          <w:sz w:val="32"/>
          <w:szCs w:val="40"/>
        </w:rPr>
        <w:t>二</w:t>
      </w:r>
      <w:r w:rsidRPr="00441466">
        <w:rPr>
          <w:sz w:val="32"/>
          <w:szCs w:val="40"/>
        </w:rPr>
        <w:t>）</w:t>
      </w:r>
    </w:p>
    <w:p w:rsidR="000254AE" w:rsidRDefault="000254AE">
      <w:pPr>
        <w:pStyle w:val="2"/>
        <w:jc w:val="center"/>
        <w:rPr>
          <w:lang w:val="en-US"/>
        </w:rPr>
      </w:pPr>
      <w:r>
        <w:rPr>
          <w:lang w:val="en-US"/>
        </w:rPr>
        <w:t>Section I Use of English</w:t>
      </w:r>
    </w:p>
    <w:p w:rsidR="000254AE" w:rsidRDefault="000254AE">
      <w:pPr>
        <w:rPr>
          <w:b/>
          <w:szCs w:val="21"/>
        </w:rPr>
      </w:pPr>
      <w:r>
        <w:rPr>
          <w:b/>
          <w:szCs w:val="21"/>
        </w:rPr>
        <w:t>Directions</w:t>
      </w:r>
      <w:r>
        <w:rPr>
          <w:b/>
          <w:szCs w:val="21"/>
        </w:rPr>
        <w:t>：</w:t>
      </w:r>
    </w:p>
    <w:p w:rsidR="000254AE" w:rsidRDefault="000254AE">
      <w:pPr>
        <w:rPr>
          <w:b/>
          <w:szCs w:val="21"/>
        </w:rPr>
      </w:pPr>
      <w:r>
        <w:rPr>
          <w:b/>
          <w:szCs w:val="21"/>
        </w:rPr>
        <w:t>Read the following text. Choose the best word (s) for each numbered blank and mark A, B, C or D on the ANSWER SHEET. (10 points)</w:t>
      </w:r>
    </w:p>
    <w:p w:rsidR="000254AE" w:rsidRDefault="000254AE">
      <w:pPr>
        <w:ind w:firstLine="420"/>
      </w:pPr>
      <w:r>
        <w:t xml:space="preserve">Being a good parent is, of course, what every parent would like to be. But defining what it means to be a good parent is undoubtedly very </w:t>
      </w:r>
      <w:r>
        <w:rPr>
          <w:rFonts w:hint="eastAsia"/>
        </w:rPr>
        <w:t>__1__</w:t>
      </w:r>
      <w:r>
        <w:t xml:space="preserve">, particularly since children respond differently to the same style of parenting. A calm, rule-following child might respond better to a different sort of parenting than, </w:t>
      </w:r>
      <w:r>
        <w:rPr>
          <w:rFonts w:hint="eastAsia"/>
        </w:rPr>
        <w:t>__2__</w:t>
      </w:r>
      <w:r>
        <w:t>, a younger sibling.</w:t>
      </w:r>
    </w:p>
    <w:p w:rsidR="000254AE" w:rsidRDefault="000254AE">
      <w:pPr>
        <w:ind w:firstLine="420"/>
      </w:pPr>
      <w:r>
        <w:rPr>
          <w:rFonts w:hint="eastAsia"/>
        </w:rPr>
        <w:t>__3__</w:t>
      </w:r>
      <w:r>
        <w:t xml:space="preserve">, there’s another sort of parent that’s a bit easier to </w:t>
      </w:r>
      <w:r>
        <w:rPr>
          <w:rFonts w:hint="eastAsia"/>
        </w:rPr>
        <w:t>__4__</w:t>
      </w:r>
      <w:r>
        <w:t xml:space="preserve">: a patient parent. Children of every age benefit from patient parenting. Still, </w:t>
      </w:r>
      <w:r>
        <w:rPr>
          <w:rFonts w:hint="eastAsia"/>
        </w:rPr>
        <w:t>__5__</w:t>
      </w:r>
      <w:r>
        <w:t xml:space="preserve"> every parent would like to be patient, this is no easy </w:t>
      </w:r>
      <w:r>
        <w:rPr>
          <w:rFonts w:hint="eastAsia"/>
        </w:rPr>
        <w:t>__6__</w:t>
      </w:r>
      <w:r>
        <w:t xml:space="preserve">. Sometimes parents get exhausted and frustrated and are unable to maintain a </w:t>
      </w:r>
      <w:r>
        <w:rPr>
          <w:rFonts w:hint="eastAsia"/>
        </w:rPr>
        <w:t>__7__</w:t>
      </w:r>
      <w:r>
        <w:t xml:space="preserve"> and composed style with their kids. I understand this.</w:t>
      </w:r>
    </w:p>
    <w:p w:rsidR="000254AE" w:rsidRDefault="000254AE">
      <w:pPr>
        <w:ind w:firstLine="420"/>
      </w:pPr>
      <w:r>
        <w:t xml:space="preserve">You’re only human, and sometimes your kids can </w:t>
      </w:r>
      <w:r>
        <w:rPr>
          <w:rFonts w:hint="eastAsia"/>
        </w:rPr>
        <w:t>__8__</w:t>
      </w:r>
      <w:r>
        <w:t xml:space="preserve"> you just a little too far. And then the </w:t>
      </w:r>
      <w:r>
        <w:rPr>
          <w:rFonts w:hint="eastAsia"/>
        </w:rPr>
        <w:t>__9__</w:t>
      </w:r>
      <w:r>
        <w:t xml:space="preserve"> happens: You lose your patience and either scream at your kids or say something that was a bit too </w:t>
      </w:r>
      <w:r>
        <w:rPr>
          <w:rFonts w:hint="eastAsia"/>
        </w:rPr>
        <w:t>__10__</w:t>
      </w:r>
      <w:r>
        <w:t xml:space="preserve"> and does nobody any good. You wish that you could </w:t>
      </w:r>
      <w:r>
        <w:rPr>
          <w:rFonts w:hint="eastAsia"/>
        </w:rPr>
        <w:t>__11__</w:t>
      </w:r>
      <w:r>
        <w:t xml:space="preserve"> the clock and start over. We’ve all been there.</w:t>
      </w:r>
    </w:p>
    <w:p w:rsidR="000254AE" w:rsidRDefault="000254AE">
      <w:pPr>
        <w:ind w:firstLine="420"/>
      </w:pPr>
      <w:r>
        <w:rPr>
          <w:rFonts w:hint="eastAsia"/>
        </w:rPr>
        <w:t>__12__</w:t>
      </w:r>
      <w:r>
        <w:rPr>
          <w:u w:val="single"/>
        </w:rPr>
        <w:t>,</w:t>
      </w:r>
      <w:r>
        <w:t xml:space="preserve"> even though it’s common, it’s important to keep in mind that in a single moment of fatigue, you can say something to your child that you may </w:t>
      </w:r>
      <w:r>
        <w:rPr>
          <w:rFonts w:hint="eastAsia"/>
        </w:rPr>
        <w:t>__13__</w:t>
      </w:r>
      <w:r>
        <w:t xml:space="preserve"> for a long time. This may not only do damage to your relationship with your child but also </w:t>
      </w:r>
      <w:r>
        <w:rPr>
          <w:rFonts w:hint="eastAsia"/>
        </w:rPr>
        <w:t>__14__</w:t>
      </w:r>
      <w:r>
        <w:t xml:space="preserve"> your child’s self-esteem.</w:t>
      </w:r>
    </w:p>
    <w:p w:rsidR="000254AE" w:rsidRDefault="000254AE">
      <w:pPr>
        <w:ind w:firstLine="420"/>
      </w:pPr>
      <w:r>
        <w:t xml:space="preserve">If you consistently lose your </w:t>
      </w:r>
      <w:r>
        <w:rPr>
          <w:rFonts w:hint="eastAsia"/>
        </w:rPr>
        <w:t>__15__</w:t>
      </w:r>
      <w:r>
        <w:t xml:space="preserve"> with your kids, then you are inadvertently modeling a lack of emotional control for your kids. We are all becoming increasingly aware of the </w:t>
      </w:r>
      <w:r>
        <w:rPr>
          <w:rFonts w:hint="eastAsia"/>
        </w:rPr>
        <w:t>__16__</w:t>
      </w:r>
      <w:r>
        <w:t xml:space="preserve"> of modeling tolerance and patience for the younger generation. This is a skill that will help them all throughout life. In fact, the ability to emotionally regulate or maintain emotional control when </w:t>
      </w:r>
      <w:r>
        <w:rPr>
          <w:rFonts w:hint="eastAsia"/>
        </w:rPr>
        <w:t>__17__</w:t>
      </w:r>
      <w:r>
        <w:t xml:space="preserve"> by stress is one of the most important of all life’s skills.</w:t>
      </w:r>
    </w:p>
    <w:p w:rsidR="000254AE" w:rsidRDefault="000254AE">
      <w:pPr>
        <w:ind w:firstLine="420"/>
      </w:pPr>
      <w:r>
        <w:t xml:space="preserve">Certainly, it’s incredibly </w:t>
      </w:r>
      <w:r>
        <w:rPr>
          <w:rFonts w:hint="eastAsia"/>
        </w:rPr>
        <w:t>__18__</w:t>
      </w:r>
      <w:r>
        <w:t xml:space="preserve"> to maintain patience at all times with your children. A more practical goal is to try, to the best of your ability, to be as tolerant and composed as you can when faced with </w:t>
      </w:r>
      <w:r>
        <w:rPr>
          <w:rFonts w:hint="eastAsia"/>
        </w:rPr>
        <w:t>__19__</w:t>
      </w:r>
      <w:r>
        <w:t xml:space="preserve"> situations involving your children. I can promise you this: As a result of working toward this goal, you and your children will benefit and </w:t>
      </w:r>
      <w:r>
        <w:rPr>
          <w:rFonts w:hint="eastAsia"/>
        </w:rPr>
        <w:t>__20__</w:t>
      </w:r>
      <w:r>
        <w:t xml:space="preserve"> from stressful moments feeling better physically and emotionally.</w:t>
      </w:r>
    </w:p>
    <w:p w:rsidR="000254AE" w:rsidRDefault="000254AE">
      <w:pPr>
        <w:rPr>
          <w:rFonts w:hint="eastAsia"/>
        </w:rPr>
      </w:pPr>
    </w:p>
    <w:p w:rsidR="000254AE" w:rsidRDefault="000254AE">
      <w:r>
        <w:t>1</w:t>
      </w:r>
      <w:r>
        <w:rPr>
          <w:rFonts w:hint="eastAsia"/>
        </w:rPr>
        <w:t>.</w:t>
      </w:r>
      <w:r>
        <w:t xml:space="preserve"> A tedious </w:t>
      </w:r>
      <w:r>
        <w:rPr>
          <w:rFonts w:hint="eastAsia"/>
        </w:rPr>
        <w:t xml:space="preserve">        </w:t>
      </w:r>
      <w:r>
        <w:rPr>
          <w:rFonts w:hint="eastAsia"/>
        </w:rPr>
        <w:tab/>
      </w:r>
      <w:r>
        <w:t xml:space="preserve">B pleasant </w:t>
      </w:r>
      <w:r>
        <w:rPr>
          <w:rFonts w:hint="eastAsia"/>
        </w:rPr>
        <w:t xml:space="preserve">        </w:t>
      </w:r>
      <w:r>
        <w:rPr>
          <w:rFonts w:hint="eastAsia"/>
        </w:rPr>
        <w:tab/>
      </w:r>
      <w:r>
        <w:t xml:space="preserve">C instructive </w:t>
      </w:r>
      <w:r>
        <w:rPr>
          <w:rFonts w:hint="eastAsia"/>
        </w:rPr>
        <w:t xml:space="preserve">       </w:t>
      </w:r>
      <w:r>
        <w:rPr>
          <w:rFonts w:hint="eastAsia"/>
        </w:rPr>
        <w:tab/>
      </w:r>
      <w:r>
        <w:t>D tricky</w:t>
      </w:r>
    </w:p>
    <w:p w:rsidR="000254AE" w:rsidRDefault="000254AE">
      <w:r>
        <w:t>2</w:t>
      </w:r>
      <w:r>
        <w:rPr>
          <w:rFonts w:hint="eastAsia"/>
        </w:rPr>
        <w:t>.</w:t>
      </w:r>
      <w:r>
        <w:t xml:space="preserve"> A in addition </w:t>
      </w:r>
      <w:r>
        <w:rPr>
          <w:rFonts w:hint="eastAsia"/>
        </w:rPr>
        <w:tab/>
      </w:r>
      <w:r>
        <w:rPr>
          <w:rFonts w:hint="eastAsia"/>
        </w:rPr>
        <w:tab/>
      </w:r>
      <w:r>
        <w:t xml:space="preserve">B for </w:t>
      </w:r>
      <w:r w:rsidR="00441466">
        <w:t xml:space="preserve">example </w:t>
      </w:r>
      <w:r w:rsidR="00441466">
        <w:tab/>
      </w:r>
      <w:r>
        <w:rPr>
          <w:rFonts w:hint="eastAsia"/>
        </w:rPr>
        <w:tab/>
      </w:r>
      <w:r>
        <w:t xml:space="preserve">C at once </w:t>
      </w:r>
      <w:r>
        <w:rPr>
          <w:rFonts w:hint="eastAsia"/>
        </w:rPr>
        <w:tab/>
      </w:r>
      <w:r>
        <w:rPr>
          <w:rFonts w:hint="eastAsia"/>
        </w:rPr>
        <w:tab/>
      </w:r>
      <w:r>
        <w:rPr>
          <w:rFonts w:hint="eastAsia"/>
        </w:rPr>
        <w:tab/>
      </w:r>
      <w:r>
        <w:t>D by accident</w:t>
      </w:r>
    </w:p>
    <w:p w:rsidR="000254AE" w:rsidRDefault="000254AE">
      <w:r>
        <w:t>3</w:t>
      </w:r>
      <w:r>
        <w:rPr>
          <w:rFonts w:hint="eastAsia"/>
        </w:rPr>
        <w:t>.</w:t>
      </w:r>
      <w:r>
        <w:t xml:space="preserve"> A fortunately </w:t>
      </w:r>
      <w:r>
        <w:rPr>
          <w:rFonts w:hint="eastAsia"/>
        </w:rPr>
        <w:tab/>
      </w:r>
      <w:r>
        <w:rPr>
          <w:rFonts w:hint="eastAsia"/>
        </w:rPr>
        <w:tab/>
      </w:r>
      <w:r>
        <w:t xml:space="preserve">B occasionally </w:t>
      </w:r>
      <w:r>
        <w:rPr>
          <w:rFonts w:hint="eastAsia"/>
        </w:rPr>
        <w:tab/>
      </w:r>
      <w:r>
        <w:rPr>
          <w:rFonts w:hint="eastAsia"/>
        </w:rPr>
        <w:tab/>
      </w:r>
      <w:r>
        <w:t xml:space="preserve">C accordingly </w:t>
      </w:r>
      <w:r>
        <w:rPr>
          <w:rFonts w:hint="eastAsia"/>
        </w:rPr>
        <w:tab/>
      </w:r>
      <w:r>
        <w:rPr>
          <w:rFonts w:hint="eastAsia"/>
        </w:rPr>
        <w:tab/>
      </w:r>
      <w:r>
        <w:t>D eventually</w:t>
      </w:r>
    </w:p>
    <w:p w:rsidR="000254AE" w:rsidRDefault="000254AE">
      <w:r>
        <w:t>4</w:t>
      </w:r>
      <w:r>
        <w:rPr>
          <w:rFonts w:hint="eastAsia"/>
        </w:rPr>
        <w:t>.</w:t>
      </w:r>
      <w:r>
        <w:t xml:space="preserve"> A amuse </w:t>
      </w:r>
      <w:r>
        <w:rPr>
          <w:rFonts w:hint="eastAsia"/>
        </w:rPr>
        <w:tab/>
      </w:r>
      <w:r>
        <w:rPr>
          <w:rFonts w:hint="eastAsia"/>
        </w:rPr>
        <w:tab/>
      </w:r>
      <w:r>
        <w:rPr>
          <w:rFonts w:hint="eastAsia"/>
        </w:rPr>
        <w:tab/>
      </w:r>
      <w:r>
        <w:t xml:space="preserve">B assist </w:t>
      </w:r>
      <w:r>
        <w:rPr>
          <w:rFonts w:hint="eastAsia"/>
        </w:rPr>
        <w:tab/>
      </w:r>
      <w:r>
        <w:rPr>
          <w:rFonts w:hint="eastAsia"/>
        </w:rPr>
        <w:tab/>
      </w:r>
      <w:r>
        <w:rPr>
          <w:rFonts w:hint="eastAsia"/>
        </w:rPr>
        <w:tab/>
      </w:r>
      <w:r>
        <w:rPr>
          <w:rFonts w:hint="eastAsia"/>
        </w:rPr>
        <w:tab/>
      </w:r>
      <w:r>
        <w:t xml:space="preserve">C describe </w:t>
      </w:r>
      <w:r>
        <w:rPr>
          <w:rFonts w:hint="eastAsia"/>
        </w:rPr>
        <w:tab/>
      </w:r>
      <w:r>
        <w:rPr>
          <w:rFonts w:hint="eastAsia"/>
        </w:rPr>
        <w:tab/>
      </w:r>
      <w:r>
        <w:rPr>
          <w:rFonts w:hint="eastAsia"/>
        </w:rPr>
        <w:tab/>
      </w:r>
      <w:r>
        <w:t>D train</w:t>
      </w:r>
    </w:p>
    <w:p w:rsidR="000254AE" w:rsidRDefault="000254AE">
      <w:r>
        <w:t>5</w:t>
      </w:r>
      <w:r>
        <w:rPr>
          <w:rFonts w:hint="eastAsia"/>
        </w:rPr>
        <w:t>.</w:t>
      </w:r>
      <w:r>
        <w:t xml:space="preserve"> A while </w:t>
      </w:r>
      <w:r>
        <w:rPr>
          <w:rFonts w:hint="eastAsia"/>
        </w:rPr>
        <w:tab/>
      </w:r>
      <w:r>
        <w:rPr>
          <w:rFonts w:hint="eastAsia"/>
        </w:rPr>
        <w:tab/>
      </w:r>
      <w:r>
        <w:rPr>
          <w:rFonts w:hint="eastAsia"/>
        </w:rPr>
        <w:tab/>
      </w:r>
      <w:r>
        <w:t xml:space="preserve">B because </w:t>
      </w:r>
      <w:r>
        <w:rPr>
          <w:rFonts w:hint="eastAsia"/>
        </w:rPr>
        <w:tab/>
      </w:r>
      <w:r>
        <w:rPr>
          <w:rFonts w:hint="eastAsia"/>
        </w:rPr>
        <w:tab/>
      </w:r>
      <w:r>
        <w:rPr>
          <w:rFonts w:hint="eastAsia"/>
        </w:rPr>
        <w:tab/>
      </w:r>
      <w:r>
        <w:t xml:space="preserve">C unless </w:t>
      </w:r>
      <w:r>
        <w:rPr>
          <w:rFonts w:hint="eastAsia"/>
        </w:rPr>
        <w:tab/>
      </w:r>
      <w:r>
        <w:rPr>
          <w:rFonts w:hint="eastAsia"/>
        </w:rPr>
        <w:tab/>
      </w:r>
      <w:r>
        <w:rPr>
          <w:rFonts w:hint="eastAsia"/>
        </w:rPr>
        <w:tab/>
      </w:r>
      <w:r>
        <w:rPr>
          <w:rFonts w:hint="eastAsia"/>
        </w:rPr>
        <w:tab/>
      </w:r>
      <w:r>
        <w:t>D once</w:t>
      </w:r>
    </w:p>
    <w:p w:rsidR="000254AE" w:rsidRDefault="000254AE">
      <w:r>
        <w:t>6</w:t>
      </w:r>
      <w:r>
        <w:rPr>
          <w:rFonts w:hint="eastAsia"/>
        </w:rPr>
        <w:t>.</w:t>
      </w:r>
      <w:r>
        <w:t xml:space="preserve"> A answer </w:t>
      </w:r>
      <w:r>
        <w:rPr>
          <w:rFonts w:hint="eastAsia"/>
        </w:rPr>
        <w:tab/>
      </w:r>
      <w:r>
        <w:rPr>
          <w:rFonts w:hint="eastAsia"/>
        </w:rPr>
        <w:tab/>
      </w:r>
      <w:r>
        <w:rPr>
          <w:rFonts w:hint="eastAsia"/>
        </w:rPr>
        <w:tab/>
      </w:r>
      <w:r>
        <w:t xml:space="preserve">B task </w:t>
      </w:r>
      <w:r>
        <w:rPr>
          <w:rFonts w:hint="eastAsia"/>
        </w:rPr>
        <w:tab/>
      </w:r>
      <w:r>
        <w:rPr>
          <w:rFonts w:hint="eastAsia"/>
        </w:rPr>
        <w:tab/>
      </w:r>
      <w:r>
        <w:rPr>
          <w:rFonts w:hint="eastAsia"/>
        </w:rPr>
        <w:tab/>
      </w:r>
      <w:r>
        <w:rPr>
          <w:rFonts w:hint="eastAsia"/>
        </w:rPr>
        <w:tab/>
      </w:r>
      <w:r>
        <w:t xml:space="preserve">C choice </w:t>
      </w:r>
      <w:r>
        <w:rPr>
          <w:rFonts w:hint="eastAsia"/>
        </w:rPr>
        <w:tab/>
      </w:r>
      <w:r>
        <w:rPr>
          <w:rFonts w:hint="eastAsia"/>
        </w:rPr>
        <w:tab/>
      </w:r>
      <w:r>
        <w:rPr>
          <w:rFonts w:hint="eastAsia"/>
        </w:rPr>
        <w:tab/>
      </w:r>
      <w:r>
        <w:t>D access</w:t>
      </w:r>
    </w:p>
    <w:p w:rsidR="000254AE" w:rsidRDefault="000254AE">
      <w:r>
        <w:t>7</w:t>
      </w:r>
      <w:r>
        <w:rPr>
          <w:rFonts w:hint="eastAsia"/>
        </w:rPr>
        <w:t>.</w:t>
      </w:r>
      <w:r>
        <w:t xml:space="preserve"> A tolerant </w:t>
      </w:r>
      <w:r>
        <w:rPr>
          <w:rFonts w:hint="eastAsia"/>
        </w:rPr>
        <w:tab/>
      </w:r>
      <w:r>
        <w:rPr>
          <w:rFonts w:hint="eastAsia"/>
        </w:rPr>
        <w:tab/>
      </w:r>
      <w:r>
        <w:rPr>
          <w:rFonts w:hint="eastAsia"/>
        </w:rPr>
        <w:tab/>
      </w:r>
      <w:r>
        <w:t xml:space="preserve">B formal </w:t>
      </w:r>
      <w:r>
        <w:rPr>
          <w:rFonts w:hint="eastAsia"/>
        </w:rPr>
        <w:tab/>
      </w:r>
      <w:r>
        <w:rPr>
          <w:rFonts w:hint="eastAsia"/>
        </w:rPr>
        <w:tab/>
      </w:r>
      <w:r>
        <w:rPr>
          <w:rFonts w:hint="eastAsia"/>
        </w:rPr>
        <w:tab/>
      </w:r>
      <w:r>
        <w:t xml:space="preserve">C rigid </w:t>
      </w:r>
      <w:r>
        <w:rPr>
          <w:rFonts w:hint="eastAsia"/>
        </w:rPr>
        <w:tab/>
      </w:r>
      <w:r>
        <w:rPr>
          <w:rFonts w:hint="eastAsia"/>
        </w:rPr>
        <w:tab/>
      </w:r>
      <w:r>
        <w:rPr>
          <w:rFonts w:hint="eastAsia"/>
        </w:rPr>
        <w:tab/>
      </w:r>
      <w:r>
        <w:rPr>
          <w:rFonts w:hint="eastAsia"/>
        </w:rPr>
        <w:tab/>
      </w:r>
      <w:r>
        <w:t>D critical</w:t>
      </w:r>
    </w:p>
    <w:p w:rsidR="000254AE" w:rsidRDefault="000254AE">
      <w:r>
        <w:t>8</w:t>
      </w:r>
      <w:r>
        <w:rPr>
          <w:rFonts w:hint="eastAsia"/>
        </w:rPr>
        <w:t>.</w:t>
      </w:r>
      <w:r>
        <w:t xml:space="preserve"> A move </w:t>
      </w:r>
      <w:r>
        <w:rPr>
          <w:rFonts w:hint="eastAsia"/>
        </w:rPr>
        <w:tab/>
      </w:r>
      <w:r>
        <w:rPr>
          <w:rFonts w:hint="eastAsia"/>
        </w:rPr>
        <w:tab/>
      </w:r>
      <w:r>
        <w:rPr>
          <w:rFonts w:hint="eastAsia"/>
        </w:rPr>
        <w:tab/>
      </w:r>
      <w:r>
        <w:t xml:space="preserve">B drag </w:t>
      </w:r>
      <w:r>
        <w:rPr>
          <w:rFonts w:hint="eastAsia"/>
        </w:rPr>
        <w:tab/>
      </w:r>
      <w:r>
        <w:rPr>
          <w:rFonts w:hint="eastAsia"/>
        </w:rPr>
        <w:tab/>
      </w:r>
      <w:r>
        <w:rPr>
          <w:rFonts w:hint="eastAsia"/>
        </w:rPr>
        <w:tab/>
      </w:r>
      <w:r>
        <w:rPr>
          <w:rFonts w:hint="eastAsia"/>
        </w:rPr>
        <w:tab/>
      </w:r>
      <w:r>
        <w:t xml:space="preserve">C push </w:t>
      </w:r>
      <w:r>
        <w:rPr>
          <w:rFonts w:hint="eastAsia"/>
        </w:rPr>
        <w:tab/>
      </w:r>
      <w:r>
        <w:rPr>
          <w:rFonts w:hint="eastAsia"/>
        </w:rPr>
        <w:tab/>
      </w:r>
      <w:r>
        <w:rPr>
          <w:rFonts w:hint="eastAsia"/>
        </w:rPr>
        <w:tab/>
      </w:r>
      <w:r>
        <w:rPr>
          <w:rFonts w:hint="eastAsia"/>
        </w:rPr>
        <w:tab/>
      </w:r>
      <w:r>
        <w:t>D send</w:t>
      </w:r>
    </w:p>
    <w:p w:rsidR="000254AE" w:rsidRDefault="000254AE">
      <w:r>
        <w:t>9</w:t>
      </w:r>
      <w:r>
        <w:rPr>
          <w:rFonts w:hint="eastAsia"/>
        </w:rPr>
        <w:t>.</w:t>
      </w:r>
      <w:r>
        <w:t xml:space="preserve"> A mysterious </w:t>
      </w:r>
      <w:r>
        <w:rPr>
          <w:rFonts w:hint="eastAsia"/>
        </w:rPr>
        <w:tab/>
      </w:r>
      <w:r>
        <w:rPr>
          <w:rFonts w:hint="eastAsia"/>
        </w:rPr>
        <w:tab/>
      </w:r>
      <w:r>
        <w:t xml:space="preserve">B illogical </w:t>
      </w:r>
      <w:r>
        <w:rPr>
          <w:rFonts w:hint="eastAsia"/>
        </w:rPr>
        <w:tab/>
      </w:r>
      <w:r>
        <w:rPr>
          <w:rFonts w:hint="eastAsia"/>
        </w:rPr>
        <w:tab/>
      </w:r>
      <w:r>
        <w:rPr>
          <w:rFonts w:hint="eastAsia"/>
        </w:rPr>
        <w:tab/>
      </w:r>
      <w:r>
        <w:t xml:space="preserve">C suspicious </w:t>
      </w:r>
      <w:r>
        <w:rPr>
          <w:rFonts w:hint="eastAsia"/>
        </w:rPr>
        <w:tab/>
      </w:r>
      <w:r>
        <w:rPr>
          <w:rFonts w:hint="eastAsia"/>
        </w:rPr>
        <w:tab/>
      </w:r>
      <w:r>
        <w:rPr>
          <w:rFonts w:hint="eastAsia"/>
        </w:rPr>
        <w:tab/>
      </w:r>
      <w:r>
        <w:t>D inevitable</w:t>
      </w:r>
    </w:p>
    <w:p w:rsidR="000254AE" w:rsidRDefault="000254AE">
      <w:r>
        <w:t>10</w:t>
      </w:r>
      <w:r>
        <w:rPr>
          <w:rFonts w:hint="eastAsia"/>
        </w:rPr>
        <w:t>.</w:t>
      </w:r>
      <w:r>
        <w:t xml:space="preserve"> A boring </w:t>
      </w:r>
      <w:r>
        <w:rPr>
          <w:rFonts w:hint="eastAsia"/>
        </w:rPr>
        <w:tab/>
      </w:r>
      <w:r>
        <w:rPr>
          <w:rFonts w:hint="eastAsia"/>
        </w:rPr>
        <w:tab/>
      </w:r>
      <w:r>
        <w:rPr>
          <w:rFonts w:hint="eastAsia"/>
        </w:rPr>
        <w:tab/>
      </w:r>
      <w:r>
        <w:t xml:space="preserve">B naive </w:t>
      </w:r>
      <w:r>
        <w:rPr>
          <w:rFonts w:hint="eastAsia"/>
        </w:rPr>
        <w:tab/>
      </w:r>
      <w:r>
        <w:rPr>
          <w:rFonts w:hint="eastAsia"/>
        </w:rPr>
        <w:tab/>
      </w:r>
      <w:r>
        <w:rPr>
          <w:rFonts w:hint="eastAsia"/>
        </w:rPr>
        <w:tab/>
      </w:r>
      <w:r>
        <w:rPr>
          <w:rFonts w:hint="eastAsia"/>
        </w:rPr>
        <w:tab/>
      </w:r>
      <w:r>
        <w:t xml:space="preserve">C harsh </w:t>
      </w:r>
      <w:r>
        <w:rPr>
          <w:rFonts w:hint="eastAsia"/>
        </w:rPr>
        <w:tab/>
      </w:r>
      <w:r>
        <w:rPr>
          <w:rFonts w:hint="eastAsia"/>
        </w:rPr>
        <w:tab/>
      </w:r>
      <w:r>
        <w:rPr>
          <w:rFonts w:hint="eastAsia"/>
        </w:rPr>
        <w:tab/>
      </w:r>
      <w:r>
        <w:rPr>
          <w:rFonts w:hint="eastAsia"/>
        </w:rPr>
        <w:tab/>
      </w:r>
      <w:r>
        <w:t>D vague</w:t>
      </w:r>
    </w:p>
    <w:p w:rsidR="000254AE" w:rsidRDefault="000254AE">
      <w:r>
        <w:t>11</w:t>
      </w:r>
      <w:r>
        <w:rPr>
          <w:rFonts w:hint="eastAsia"/>
        </w:rPr>
        <w:t>.</w:t>
      </w:r>
      <w:r>
        <w:t xml:space="preserve"> A turn back </w:t>
      </w:r>
      <w:r>
        <w:rPr>
          <w:rFonts w:hint="eastAsia"/>
        </w:rPr>
        <w:tab/>
      </w:r>
      <w:r>
        <w:rPr>
          <w:rFonts w:hint="eastAsia"/>
        </w:rPr>
        <w:tab/>
      </w:r>
      <w:r>
        <w:t xml:space="preserve">B take apart </w:t>
      </w:r>
      <w:r>
        <w:rPr>
          <w:rFonts w:hint="eastAsia"/>
        </w:rPr>
        <w:tab/>
      </w:r>
      <w:r>
        <w:rPr>
          <w:rFonts w:hint="eastAsia"/>
        </w:rPr>
        <w:tab/>
      </w:r>
      <w:r>
        <w:rPr>
          <w:rFonts w:hint="eastAsia"/>
        </w:rPr>
        <w:tab/>
      </w:r>
      <w:r>
        <w:t xml:space="preserve">C set aside </w:t>
      </w:r>
      <w:r>
        <w:rPr>
          <w:rFonts w:hint="eastAsia"/>
        </w:rPr>
        <w:tab/>
      </w:r>
      <w:r>
        <w:rPr>
          <w:rFonts w:hint="eastAsia"/>
        </w:rPr>
        <w:tab/>
      </w:r>
      <w:r>
        <w:rPr>
          <w:rFonts w:hint="eastAsia"/>
        </w:rPr>
        <w:tab/>
      </w:r>
      <w:r>
        <w:t>D cover up</w:t>
      </w:r>
    </w:p>
    <w:p w:rsidR="000254AE" w:rsidRDefault="000254AE">
      <w:r>
        <w:t>12</w:t>
      </w:r>
      <w:r>
        <w:rPr>
          <w:rFonts w:hint="eastAsia"/>
        </w:rPr>
        <w:t>.</w:t>
      </w:r>
      <w:r>
        <w:t xml:space="preserve"> A overall </w:t>
      </w:r>
      <w:r>
        <w:rPr>
          <w:rFonts w:hint="eastAsia"/>
        </w:rPr>
        <w:tab/>
      </w:r>
      <w:r>
        <w:rPr>
          <w:rFonts w:hint="eastAsia"/>
        </w:rPr>
        <w:tab/>
      </w:r>
      <w:r>
        <w:rPr>
          <w:rFonts w:hint="eastAsia"/>
        </w:rPr>
        <w:tab/>
      </w:r>
      <w:r>
        <w:t xml:space="preserve">B instead </w:t>
      </w:r>
      <w:r>
        <w:rPr>
          <w:rFonts w:hint="eastAsia"/>
        </w:rPr>
        <w:tab/>
      </w:r>
      <w:r>
        <w:rPr>
          <w:rFonts w:hint="eastAsia"/>
        </w:rPr>
        <w:tab/>
      </w:r>
      <w:r>
        <w:rPr>
          <w:rFonts w:hint="eastAsia"/>
        </w:rPr>
        <w:tab/>
      </w:r>
      <w:r>
        <w:t xml:space="preserve">C however </w:t>
      </w:r>
      <w:r>
        <w:rPr>
          <w:rFonts w:hint="eastAsia"/>
        </w:rPr>
        <w:tab/>
      </w:r>
      <w:r>
        <w:rPr>
          <w:rFonts w:hint="eastAsia"/>
        </w:rPr>
        <w:tab/>
      </w:r>
      <w:r>
        <w:rPr>
          <w:rFonts w:hint="eastAsia"/>
        </w:rPr>
        <w:tab/>
      </w:r>
      <w:r>
        <w:t>D otherwise</w:t>
      </w:r>
    </w:p>
    <w:p w:rsidR="000254AE" w:rsidRDefault="000254AE">
      <w:r>
        <w:t>13</w:t>
      </w:r>
      <w:r>
        <w:rPr>
          <w:rFonts w:hint="eastAsia"/>
        </w:rPr>
        <w:t>.</w:t>
      </w:r>
      <w:r>
        <w:t xml:space="preserve"> A like </w:t>
      </w:r>
      <w:r>
        <w:rPr>
          <w:rFonts w:hint="eastAsia"/>
        </w:rPr>
        <w:tab/>
      </w:r>
      <w:r>
        <w:rPr>
          <w:rFonts w:hint="eastAsia"/>
        </w:rPr>
        <w:tab/>
      </w:r>
      <w:r>
        <w:rPr>
          <w:rFonts w:hint="eastAsia"/>
        </w:rPr>
        <w:tab/>
      </w:r>
      <w:r>
        <w:t xml:space="preserve">B miss </w:t>
      </w:r>
      <w:r>
        <w:rPr>
          <w:rFonts w:hint="eastAsia"/>
        </w:rPr>
        <w:tab/>
      </w:r>
      <w:r>
        <w:rPr>
          <w:rFonts w:hint="eastAsia"/>
        </w:rPr>
        <w:tab/>
      </w:r>
      <w:r>
        <w:rPr>
          <w:rFonts w:hint="eastAsia"/>
        </w:rPr>
        <w:tab/>
      </w:r>
      <w:r>
        <w:rPr>
          <w:rFonts w:hint="eastAsia"/>
        </w:rPr>
        <w:tab/>
      </w:r>
      <w:r>
        <w:t xml:space="preserve">C believe </w:t>
      </w:r>
      <w:r>
        <w:rPr>
          <w:rFonts w:hint="eastAsia"/>
        </w:rPr>
        <w:tab/>
      </w:r>
      <w:r>
        <w:rPr>
          <w:rFonts w:hint="eastAsia"/>
        </w:rPr>
        <w:tab/>
      </w:r>
      <w:r>
        <w:rPr>
          <w:rFonts w:hint="eastAsia"/>
        </w:rPr>
        <w:tab/>
      </w:r>
      <w:r>
        <w:t>D regret</w:t>
      </w:r>
    </w:p>
    <w:p w:rsidR="000254AE" w:rsidRDefault="000254AE">
      <w:r>
        <w:t>14</w:t>
      </w:r>
      <w:r>
        <w:rPr>
          <w:rFonts w:hint="eastAsia"/>
        </w:rPr>
        <w:t>.</w:t>
      </w:r>
      <w:r>
        <w:t xml:space="preserve"> A raise </w:t>
      </w:r>
      <w:r>
        <w:rPr>
          <w:rFonts w:hint="eastAsia"/>
        </w:rPr>
        <w:tab/>
      </w:r>
      <w:r>
        <w:rPr>
          <w:rFonts w:hint="eastAsia"/>
        </w:rPr>
        <w:tab/>
      </w:r>
      <w:r>
        <w:rPr>
          <w:rFonts w:hint="eastAsia"/>
        </w:rPr>
        <w:tab/>
      </w:r>
      <w:r>
        <w:t xml:space="preserve">B affect </w:t>
      </w:r>
      <w:r>
        <w:rPr>
          <w:rFonts w:hint="eastAsia"/>
        </w:rPr>
        <w:tab/>
      </w:r>
      <w:r>
        <w:rPr>
          <w:rFonts w:hint="eastAsia"/>
        </w:rPr>
        <w:tab/>
      </w:r>
      <w:r>
        <w:rPr>
          <w:rFonts w:hint="eastAsia"/>
        </w:rPr>
        <w:tab/>
      </w:r>
      <w:r>
        <w:rPr>
          <w:rFonts w:hint="eastAsia"/>
        </w:rPr>
        <w:tab/>
      </w:r>
      <w:r>
        <w:t xml:space="preserve">C justify </w:t>
      </w:r>
      <w:r>
        <w:rPr>
          <w:rFonts w:hint="eastAsia"/>
        </w:rPr>
        <w:tab/>
      </w:r>
      <w:r>
        <w:rPr>
          <w:rFonts w:hint="eastAsia"/>
        </w:rPr>
        <w:tab/>
      </w:r>
      <w:r>
        <w:rPr>
          <w:rFonts w:hint="eastAsia"/>
        </w:rPr>
        <w:tab/>
      </w:r>
      <w:r>
        <w:rPr>
          <w:rFonts w:hint="eastAsia"/>
        </w:rPr>
        <w:tab/>
      </w:r>
      <w:r>
        <w:t>D reflect</w:t>
      </w:r>
    </w:p>
    <w:p w:rsidR="000254AE" w:rsidRDefault="000254AE">
      <w:r>
        <w:t>15</w:t>
      </w:r>
      <w:r>
        <w:rPr>
          <w:rFonts w:hint="eastAsia"/>
        </w:rPr>
        <w:t>.</w:t>
      </w:r>
      <w:r>
        <w:t xml:space="preserve"> A time </w:t>
      </w:r>
      <w:r>
        <w:rPr>
          <w:rFonts w:hint="eastAsia"/>
        </w:rPr>
        <w:tab/>
      </w:r>
      <w:r>
        <w:rPr>
          <w:rFonts w:hint="eastAsia"/>
        </w:rPr>
        <w:tab/>
      </w:r>
      <w:r>
        <w:rPr>
          <w:rFonts w:hint="eastAsia"/>
        </w:rPr>
        <w:tab/>
      </w:r>
      <w:r>
        <w:t xml:space="preserve">B bond </w:t>
      </w:r>
      <w:r>
        <w:rPr>
          <w:rFonts w:hint="eastAsia"/>
        </w:rPr>
        <w:tab/>
      </w:r>
      <w:r>
        <w:rPr>
          <w:rFonts w:hint="eastAsia"/>
        </w:rPr>
        <w:tab/>
      </w:r>
      <w:r>
        <w:rPr>
          <w:rFonts w:hint="eastAsia"/>
        </w:rPr>
        <w:tab/>
      </w:r>
      <w:r>
        <w:rPr>
          <w:rFonts w:hint="eastAsia"/>
        </w:rPr>
        <w:tab/>
      </w:r>
      <w:r>
        <w:t xml:space="preserve">C race </w:t>
      </w:r>
      <w:r>
        <w:rPr>
          <w:rFonts w:hint="eastAsia"/>
        </w:rPr>
        <w:tab/>
      </w:r>
      <w:r>
        <w:rPr>
          <w:rFonts w:hint="eastAsia"/>
        </w:rPr>
        <w:tab/>
      </w:r>
      <w:r>
        <w:rPr>
          <w:rFonts w:hint="eastAsia"/>
        </w:rPr>
        <w:tab/>
      </w:r>
      <w:r>
        <w:rPr>
          <w:rFonts w:hint="eastAsia"/>
        </w:rPr>
        <w:tab/>
      </w:r>
      <w:r>
        <w:t>D cool</w:t>
      </w:r>
    </w:p>
    <w:p w:rsidR="000254AE" w:rsidRDefault="000254AE">
      <w:r>
        <w:t>16</w:t>
      </w:r>
      <w:r>
        <w:rPr>
          <w:rFonts w:hint="eastAsia"/>
        </w:rPr>
        <w:t>.</w:t>
      </w:r>
      <w:r>
        <w:t xml:space="preserve"> A nature </w:t>
      </w:r>
      <w:r>
        <w:rPr>
          <w:rFonts w:hint="eastAsia"/>
        </w:rPr>
        <w:tab/>
      </w:r>
      <w:r>
        <w:rPr>
          <w:rFonts w:hint="eastAsia"/>
        </w:rPr>
        <w:tab/>
      </w:r>
      <w:r>
        <w:rPr>
          <w:rFonts w:hint="eastAsia"/>
        </w:rPr>
        <w:tab/>
      </w:r>
      <w:r>
        <w:t xml:space="preserve">B secret </w:t>
      </w:r>
      <w:r>
        <w:rPr>
          <w:rFonts w:hint="eastAsia"/>
        </w:rPr>
        <w:tab/>
      </w:r>
      <w:r>
        <w:rPr>
          <w:rFonts w:hint="eastAsia"/>
        </w:rPr>
        <w:tab/>
      </w:r>
      <w:r>
        <w:rPr>
          <w:rFonts w:hint="eastAsia"/>
        </w:rPr>
        <w:tab/>
      </w:r>
      <w:r>
        <w:rPr>
          <w:rFonts w:hint="eastAsia"/>
        </w:rPr>
        <w:tab/>
      </w:r>
      <w:r>
        <w:t xml:space="preserve">C importance </w:t>
      </w:r>
      <w:r>
        <w:rPr>
          <w:rFonts w:hint="eastAsia"/>
        </w:rPr>
        <w:tab/>
      </w:r>
      <w:r>
        <w:rPr>
          <w:rFonts w:hint="eastAsia"/>
        </w:rPr>
        <w:tab/>
      </w:r>
      <w:r>
        <w:rPr>
          <w:rFonts w:hint="eastAsia"/>
        </w:rPr>
        <w:tab/>
      </w:r>
      <w:r>
        <w:t>D context</w:t>
      </w:r>
    </w:p>
    <w:p w:rsidR="000254AE" w:rsidRDefault="000254AE">
      <w:bookmarkStart w:id="0" w:name="_GoBack"/>
      <w:bookmarkEnd w:id="0"/>
      <w:r>
        <w:lastRenderedPageBreak/>
        <w:t>17</w:t>
      </w:r>
      <w:r>
        <w:rPr>
          <w:rFonts w:hint="eastAsia"/>
        </w:rPr>
        <w:t>.</w:t>
      </w:r>
      <w:r>
        <w:t xml:space="preserve"> A cheated </w:t>
      </w:r>
      <w:r>
        <w:rPr>
          <w:rFonts w:hint="eastAsia"/>
        </w:rPr>
        <w:tab/>
      </w:r>
      <w:r>
        <w:rPr>
          <w:rFonts w:hint="eastAsia"/>
        </w:rPr>
        <w:tab/>
      </w:r>
      <w:r>
        <w:rPr>
          <w:rFonts w:hint="eastAsia"/>
        </w:rPr>
        <w:tab/>
      </w:r>
      <w:r>
        <w:t xml:space="preserve">B defeated </w:t>
      </w:r>
      <w:r>
        <w:rPr>
          <w:rFonts w:hint="eastAsia"/>
        </w:rPr>
        <w:tab/>
      </w:r>
      <w:r>
        <w:rPr>
          <w:rFonts w:hint="eastAsia"/>
        </w:rPr>
        <w:tab/>
      </w:r>
      <w:r>
        <w:rPr>
          <w:rFonts w:hint="eastAsia"/>
        </w:rPr>
        <w:tab/>
      </w:r>
      <w:r>
        <w:t xml:space="preserve">C confused </w:t>
      </w:r>
      <w:r>
        <w:rPr>
          <w:rFonts w:hint="eastAsia"/>
        </w:rPr>
        <w:tab/>
      </w:r>
      <w:r>
        <w:rPr>
          <w:rFonts w:hint="eastAsia"/>
        </w:rPr>
        <w:tab/>
      </w:r>
      <w:r>
        <w:rPr>
          <w:rFonts w:hint="eastAsia"/>
        </w:rPr>
        <w:tab/>
      </w:r>
      <w:r>
        <w:t>D confronted</w:t>
      </w:r>
    </w:p>
    <w:p w:rsidR="000254AE" w:rsidRDefault="000254AE">
      <w:r>
        <w:t>18</w:t>
      </w:r>
      <w:r>
        <w:rPr>
          <w:rFonts w:hint="eastAsia"/>
        </w:rPr>
        <w:t>.</w:t>
      </w:r>
      <w:r>
        <w:t xml:space="preserve"> A terrible </w:t>
      </w:r>
      <w:r>
        <w:rPr>
          <w:rFonts w:hint="eastAsia"/>
        </w:rPr>
        <w:tab/>
      </w:r>
      <w:r>
        <w:rPr>
          <w:rFonts w:hint="eastAsia"/>
        </w:rPr>
        <w:tab/>
      </w:r>
      <w:r>
        <w:rPr>
          <w:rFonts w:hint="eastAsia"/>
        </w:rPr>
        <w:tab/>
      </w:r>
      <w:r>
        <w:t xml:space="preserve">B hard </w:t>
      </w:r>
      <w:r>
        <w:rPr>
          <w:rFonts w:hint="eastAsia"/>
        </w:rPr>
        <w:tab/>
      </w:r>
      <w:r>
        <w:rPr>
          <w:rFonts w:hint="eastAsia"/>
        </w:rPr>
        <w:tab/>
      </w:r>
      <w:r>
        <w:rPr>
          <w:rFonts w:hint="eastAsia"/>
        </w:rPr>
        <w:tab/>
      </w:r>
      <w:r>
        <w:rPr>
          <w:rFonts w:hint="eastAsia"/>
        </w:rPr>
        <w:tab/>
      </w:r>
      <w:r>
        <w:t xml:space="preserve">C strange </w:t>
      </w:r>
      <w:r>
        <w:rPr>
          <w:rFonts w:hint="eastAsia"/>
        </w:rPr>
        <w:tab/>
      </w:r>
      <w:r>
        <w:rPr>
          <w:rFonts w:hint="eastAsia"/>
        </w:rPr>
        <w:tab/>
      </w:r>
      <w:r>
        <w:rPr>
          <w:rFonts w:hint="eastAsia"/>
        </w:rPr>
        <w:tab/>
      </w:r>
      <w:r>
        <w:t>D wrong</w:t>
      </w:r>
    </w:p>
    <w:p w:rsidR="000254AE" w:rsidRDefault="000254AE">
      <w:r>
        <w:t>19</w:t>
      </w:r>
      <w:r>
        <w:rPr>
          <w:rFonts w:hint="eastAsia"/>
        </w:rPr>
        <w:t>.</w:t>
      </w:r>
      <w:r>
        <w:t xml:space="preserve"> A trying </w:t>
      </w:r>
      <w:r>
        <w:rPr>
          <w:rFonts w:hint="eastAsia"/>
        </w:rPr>
        <w:tab/>
      </w:r>
      <w:r>
        <w:rPr>
          <w:rFonts w:hint="eastAsia"/>
        </w:rPr>
        <w:tab/>
      </w:r>
      <w:r>
        <w:rPr>
          <w:rFonts w:hint="eastAsia"/>
        </w:rPr>
        <w:tab/>
      </w:r>
      <w:r>
        <w:t>B changing</w:t>
      </w:r>
      <w:r>
        <w:rPr>
          <w:rFonts w:hint="eastAsia"/>
        </w:rPr>
        <w:tab/>
      </w:r>
      <w:r>
        <w:rPr>
          <w:rFonts w:hint="eastAsia"/>
        </w:rPr>
        <w:tab/>
      </w:r>
      <w:r>
        <w:rPr>
          <w:rFonts w:hint="eastAsia"/>
        </w:rPr>
        <w:tab/>
      </w:r>
      <w:r>
        <w:t xml:space="preserve">C exciting </w:t>
      </w:r>
      <w:r>
        <w:rPr>
          <w:rFonts w:hint="eastAsia"/>
        </w:rPr>
        <w:tab/>
      </w:r>
      <w:r>
        <w:rPr>
          <w:rFonts w:hint="eastAsia"/>
        </w:rPr>
        <w:tab/>
      </w:r>
      <w:r>
        <w:rPr>
          <w:rFonts w:hint="eastAsia"/>
        </w:rPr>
        <w:tab/>
      </w:r>
      <w:r>
        <w:t>D surprising</w:t>
      </w:r>
    </w:p>
    <w:p w:rsidR="000254AE" w:rsidRDefault="000254AE">
      <w:pPr>
        <w:rPr>
          <w:rFonts w:hint="eastAsia"/>
        </w:rPr>
      </w:pPr>
      <w:r>
        <w:t>20</w:t>
      </w:r>
      <w:r>
        <w:rPr>
          <w:rFonts w:hint="eastAsia"/>
        </w:rPr>
        <w:t>.</w:t>
      </w:r>
      <w:r>
        <w:t xml:space="preserve"> A hide </w:t>
      </w:r>
      <w:r>
        <w:rPr>
          <w:rFonts w:hint="eastAsia"/>
        </w:rPr>
        <w:tab/>
      </w:r>
      <w:r>
        <w:rPr>
          <w:rFonts w:hint="eastAsia"/>
        </w:rPr>
        <w:tab/>
      </w:r>
      <w:r>
        <w:rPr>
          <w:rFonts w:hint="eastAsia"/>
        </w:rPr>
        <w:tab/>
      </w:r>
      <w:r>
        <w:t xml:space="preserve">B emerge </w:t>
      </w:r>
      <w:r>
        <w:rPr>
          <w:rFonts w:hint="eastAsia"/>
        </w:rPr>
        <w:tab/>
      </w:r>
      <w:r>
        <w:rPr>
          <w:rFonts w:hint="eastAsia"/>
        </w:rPr>
        <w:tab/>
      </w:r>
      <w:r>
        <w:rPr>
          <w:rFonts w:hint="eastAsia"/>
        </w:rPr>
        <w:tab/>
      </w:r>
      <w:r>
        <w:t xml:space="preserve">C withdraw </w:t>
      </w:r>
      <w:r>
        <w:rPr>
          <w:rFonts w:hint="eastAsia"/>
        </w:rPr>
        <w:tab/>
      </w:r>
      <w:r>
        <w:rPr>
          <w:rFonts w:hint="eastAsia"/>
        </w:rPr>
        <w:tab/>
      </w:r>
      <w:r>
        <w:rPr>
          <w:rFonts w:hint="eastAsia"/>
        </w:rPr>
        <w:tab/>
      </w:r>
      <w:r>
        <w:t>D escape</w:t>
      </w:r>
    </w:p>
    <w:p w:rsidR="000254AE" w:rsidRDefault="000254AE"/>
    <w:p w:rsidR="000254AE" w:rsidRDefault="000254AE">
      <w:pPr>
        <w:keepNext/>
        <w:keepLines/>
        <w:spacing w:before="260" w:after="260" w:line="413" w:lineRule="auto"/>
        <w:jc w:val="center"/>
        <w:outlineLvl w:val="1"/>
        <w:rPr>
          <w:rFonts w:eastAsia="黑体"/>
          <w:b/>
          <w:sz w:val="32"/>
          <w:szCs w:val="22"/>
        </w:rPr>
      </w:pPr>
      <w:r>
        <w:rPr>
          <w:rFonts w:eastAsia="黑体"/>
          <w:b/>
          <w:sz w:val="32"/>
          <w:szCs w:val="22"/>
        </w:rPr>
        <w:t xml:space="preserve">Section </w:t>
      </w:r>
      <w:r>
        <w:rPr>
          <w:b/>
          <w:sz w:val="32"/>
          <w:szCs w:val="22"/>
        </w:rPr>
        <w:t>Ⅱ</w:t>
      </w:r>
      <w:r>
        <w:rPr>
          <w:rFonts w:eastAsia="黑体"/>
          <w:b/>
          <w:sz w:val="32"/>
          <w:szCs w:val="22"/>
        </w:rPr>
        <w:t xml:space="preserve"> Reading Comprehension</w:t>
      </w:r>
    </w:p>
    <w:p w:rsidR="000254AE" w:rsidRDefault="000254AE">
      <w:pPr>
        <w:keepNext/>
        <w:keepLines/>
        <w:spacing w:before="260" w:after="260" w:line="416" w:lineRule="auto"/>
        <w:outlineLvl w:val="2"/>
        <w:rPr>
          <w:b/>
          <w:bCs/>
          <w:sz w:val="24"/>
          <w:szCs w:val="24"/>
        </w:rPr>
      </w:pPr>
      <w:r>
        <w:rPr>
          <w:b/>
          <w:bCs/>
          <w:sz w:val="24"/>
          <w:szCs w:val="24"/>
        </w:rPr>
        <w:t>Part A</w:t>
      </w:r>
    </w:p>
    <w:p w:rsidR="000254AE" w:rsidRPr="00441466" w:rsidRDefault="000254AE">
      <w:pPr>
        <w:rPr>
          <w:b/>
          <w:sz w:val="24"/>
          <w:szCs w:val="24"/>
        </w:rPr>
      </w:pPr>
      <w:r w:rsidRPr="00441466">
        <w:rPr>
          <w:b/>
          <w:sz w:val="24"/>
          <w:szCs w:val="24"/>
        </w:rPr>
        <w:t>Directions:</w:t>
      </w:r>
    </w:p>
    <w:p w:rsidR="000254AE" w:rsidRPr="00441466" w:rsidRDefault="000254AE">
      <w:pPr>
        <w:rPr>
          <w:b/>
          <w:sz w:val="24"/>
          <w:szCs w:val="24"/>
        </w:rPr>
      </w:pPr>
      <w:r w:rsidRPr="00441466">
        <w:rPr>
          <w:b/>
          <w:sz w:val="24"/>
          <w:szCs w:val="24"/>
        </w:rPr>
        <w:t xml:space="preserve">Read the following four texts. Answer the questions below each text by choosing A, B, C or D. Mark your answers on the ANSWER SHEET. </w:t>
      </w:r>
      <w:r w:rsidRPr="00441466">
        <w:rPr>
          <w:b/>
          <w:sz w:val="24"/>
          <w:szCs w:val="24"/>
        </w:rPr>
        <w:t>（</w:t>
      </w:r>
      <w:r w:rsidRPr="00441466">
        <w:rPr>
          <w:b/>
          <w:sz w:val="24"/>
          <w:szCs w:val="24"/>
        </w:rPr>
        <w:t>40 points</w:t>
      </w:r>
      <w:r w:rsidRPr="00441466">
        <w:rPr>
          <w:b/>
          <w:sz w:val="24"/>
          <w:szCs w:val="24"/>
        </w:rPr>
        <w:t>）</w:t>
      </w:r>
    </w:p>
    <w:p w:rsidR="000254AE" w:rsidRPr="00441466" w:rsidRDefault="000254AE">
      <w:pPr>
        <w:ind w:firstLineChars="100" w:firstLine="211"/>
        <w:jc w:val="center"/>
        <w:rPr>
          <w:rFonts w:hint="eastAsia"/>
          <w:b/>
          <w:bCs/>
        </w:rPr>
      </w:pPr>
      <w:r w:rsidRPr="00441466">
        <w:rPr>
          <w:rFonts w:hint="eastAsia"/>
          <w:b/>
          <w:bCs/>
        </w:rPr>
        <w:t>Text 1</w:t>
      </w:r>
    </w:p>
    <w:p w:rsidR="000254AE" w:rsidRDefault="000254AE" w:rsidP="00441466">
      <w:pPr>
        <w:ind w:firstLineChars="200" w:firstLine="420"/>
        <w:rPr>
          <w:rFonts w:hint="eastAsia"/>
        </w:rPr>
      </w:pPr>
      <w:r>
        <w:rPr>
          <w:rFonts w:hint="eastAsia"/>
        </w:rPr>
        <w:t>Rats and other animals need to be highly at tuned to social signals from others so that can identify friends to cooperate with and enemies to avoid. To find out if this extends to non-living beings, Loleh Quinn at the University of California, San Diego, and her colleagues tested whether rats can detect social signals form robotic rats.</w:t>
      </w:r>
    </w:p>
    <w:p w:rsidR="000254AE" w:rsidRDefault="000254AE" w:rsidP="00441466">
      <w:pPr>
        <w:ind w:firstLineChars="200" w:firstLine="420"/>
        <w:rPr>
          <w:rFonts w:hint="eastAsia"/>
        </w:rPr>
      </w:pPr>
      <w:r>
        <w:rPr>
          <w:rFonts w:hint="eastAsia"/>
        </w:rPr>
        <w:t>They housed eight adult rats with two types of robotic rat- one social and one asocial</w:t>
      </w:r>
      <w:r w:rsidR="00441466">
        <w:t xml:space="preserve"> </w:t>
      </w:r>
      <w:r w:rsidR="00441466">
        <w:rPr>
          <w:rFonts w:hint="eastAsia"/>
        </w:rPr>
        <w:t>-</w:t>
      </w:r>
      <w:r w:rsidR="00441466">
        <w:t xml:space="preserve"> </w:t>
      </w:r>
      <w:r>
        <w:rPr>
          <w:rFonts w:hint="eastAsia"/>
        </w:rPr>
        <w:t>for 5 our days. The robots rats were quite minimalist, resembling a chunkier version of a computer mouse with wheels-to move around and colorful markings.</w:t>
      </w:r>
    </w:p>
    <w:p w:rsidR="000254AE" w:rsidRDefault="000254AE" w:rsidP="00441466">
      <w:pPr>
        <w:ind w:firstLineChars="200" w:firstLine="420"/>
        <w:rPr>
          <w:rFonts w:hint="eastAsia"/>
        </w:rPr>
      </w:pPr>
      <w:r>
        <w:rPr>
          <w:rFonts w:hint="eastAsia"/>
        </w:rPr>
        <w:t>During the experiment, the social robot rat followed the living rats around, played with the same toys, and opened caged doors to let trapped rats escape. Meanwhile, the asocial robot simply moved forwards and backwards and side to side</w:t>
      </w:r>
    </w:p>
    <w:p w:rsidR="000254AE" w:rsidRDefault="000254AE" w:rsidP="00441466">
      <w:pPr>
        <w:ind w:firstLineChars="200" w:firstLine="420"/>
        <w:rPr>
          <w:rFonts w:hint="eastAsia"/>
        </w:rPr>
      </w:pPr>
      <w:r>
        <w:rPr>
          <w:rFonts w:hint="eastAsia"/>
        </w:rPr>
        <w:t>Next, the researchers trapped the robots in cages and gave the rats the opportunity to release them by pressing a lever.</w:t>
      </w:r>
    </w:p>
    <w:p w:rsidR="000254AE" w:rsidRDefault="000254AE" w:rsidP="00441466">
      <w:pPr>
        <w:ind w:firstLineChars="200" w:firstLine="420"/>
        <w:rPr>
          <w:rFonts w:hint="eastAsia"/>
        </w:rPr>
      </w:pPr>
      <w:r>
        <w:rPr>
          <w:rFonts w:hint="eastAsia"/>
        </w:rPr>
        <w:t>Across 18 trials each, the living rats were 52 percent more likely on average to set the social robot free than the asocial one. This suggests that the rats perceived the social robot as a genuine social being. They may have bonded more with the social robot because it displayed behaviours like communal exploring and playing. This could lead to the rats better remembering having freed it earlier, and wanting the robot to return the favour when they get trapped, says Quinn.</w:t>
      </w:r>
    </w:p>
    <w:p w:rsidR="000254AE" w:rsidRDefault="000254AE" w:rsidP="00441466">
      <w:pPr>
        <w:ind w:firstLineChars="200" w:firstLine="420"/>
        <w:rPr>
          <w:rFonts w:hint="eastAsia"/>
        </w:rPr>
      </w:pPr>
      <w:r>
        <w:rPr>
          <w:rFonts w:hint="eastAsia"/>
        </w:rPr>
        <w:t>The readiness of the rats to befriend the social robot was surprising given its minimal design. The robot was the same size as a regular rat but resembled a simple plastic box on wheels.</w:t>
      </w:r>
      <w:r>
        <w:rPr>
          <w:rFonts w:hint="eastAsia"/>
        </w:rPr>
        <w:t>“</w:t>
      </w:r>
      <w:r>
        <w:rPr>
          <w:rFonts w:hint="eastAsia"/>
        </w:rPr>
        <w:t>We' d assumed we' d have to give it a moving head and tail, facial features, and put a scene on it to make it smell like a real rat, but that wasn</w:t>
      </w:r>
      <w:r>
        <w:rPr>
          <w:rFonts w:hint="eastAsia"/>
        </w:rPr>
        <w:t>’</w:t>
      </w:r>
      <w:r>
        <w:rPr>
          <w:rFonts w:hint="eastAsia"/>
        </w:rPr>
        <w:t xml:space="preserve">t necessary, </w:t>
      </w:r>
      <w:r>
        <w:rPr>
          <w:rFonts w:hint="eastAsia"/>
        </w:rPr>
        <w:t>”</w:t>
      </w:r>
      <w:r>
        <w:rPr>
          <w:rFonts w:hint="eastAsia"/>
        </w:rPr>
        <w:t>says Janet Wiles at the University of Queensland in Australia, who helped with the research.</w:t>
      </w:r>
    </w:p>
    <w:p w:rsidR="000254AE" w:rsidRDefault="000254AE" w:rsidP="00441466">
      <w:pPr>
        <w:ind w:firstLineChars="200" w:firstLine="420"/>
        <w:rPr>
          <w:rFonts w:hint="eastAsia"/>
        </w:rPr>
      </w:pPr>
      <w:r>
        <w:rPr>
          <w:rFonts w:hint="eastAsia"/>
        </w:rPr>
        <w:t xml:space="preserve">The finding shows how sensitive rats are to social cues, even when they come from basic robots. Similarly, children tend to treat robots as if they are fellow beings, even when they display only simple social </w:t>
      </w:r>
      <w:r w:rsidR="00441466">
        <w:t>signals.</w:t>
      </w:r>
      <w:r w:rsidR="00441466">
        <w:rPr>
          <w:rFonts w:hint="eastAsia"/>
        </w:rPr>
        <w:t xml:space="preserve"> </w:t>
      </w:r>
      <w:r w:rsidR="00441466">
        <w:rPr>
          <w:rFonts w:hint="eastAsia"/>
        </w:rPr>
        <w:t>“</w:t>
      </w:r>
      <w:r>
        <w:rPr>
          <w:rFonts w:hint="eastAsia"/>
        </w:rPr>
        <w:t>We humans seem to be fascinated by robots, and it turns out other animals are too,</w:t>
      </w:r>
      <w:r>
        <w:rPr>
          <w:rFonts w:hint="eastAsia"/>
        </w:rPr>
        <w:t>”</w:t>
      </w:r>
      <w:r>
        <w:rPr>
          <w:rFonts w:hint="eastAsia"/>
        </w:rPr>
        <w:t>says Wiles.</w:t>
      </w:r>
    </w:p>
    <w:p w:rsidR="000254AE" w:rsidRDefault="000254AE" w:rsidP="00441466">
      <w:r>
        <w:rPr>
          <w:rFonts w:hint="eastAsia"/>
        </w:rPr>
        <w:t>21. Quin and her colleagues conducted a test to see if rats can________</w:t>
      </w:r>
    </w:p>
    <w:p w:rsidR="000254AE" w:rsidRDefault="000254AE" w:rsidP="00441466">
      <w:pPr>
        <w:ind w:firstLineChars="200" w:firstLine="420"/>
        <w:rPr>
          <w:rFonts w:hint="eastAsia"/>
        </w:rPr>
      </w:pPr>
      <w:r>
        <w:rPr>
          <w:rFonts w:hint="eastAsia"/>
        </w:rPr>
        <w:t>[A] pickup social signals from non-living rats</w:t>
      </w:r>
    </w:p>
    <w:p w:rsidR="000254AE" w:rsidRDefault="000254AE" w:rsidP="00441466">
      <w:pPr>
        <w:ind w:firstLineChars="200" w:firstLine="420"/>
        <w:rPr>
          <w:rFonts w:hint="eastAsia"/>
        </w:rPr>
      </w:pPr>
      <w:r>
        <w:rPr>
          <w:rFonts w:hint="eastAsia"/>
        </w:rPr>
        <w:t>[B] distinguish a friendly rat from a hostile one</w:t>
      </w:r>
    </w:p>
    <w:p w:rsidR="000254AE" w:rsidRDefault="000254AE" w:rsidP="00441466">
      <w:pPr>
        <w:ind w:firstLineChars="200" w:firstLine="420"/>
        <w:rPr>
          <w:rFonts w:hint="eastAsia"/>
        </w:rPr>
      </w:pPr>
      <w:r>
        <w:rPr>
          <w:rFonts w:hint="eastAsia"/>
        </w:rPr>
        <w:t>[C] attain sociable traits through special training</w:t>
      </w:r>
    </w:p>
    <w:p w:rsidR="000254AE" w:rsidRDefault="000254AE" w:rsidP="00441466">
      <w:pPr>
        <w:ind w:firstLineChars="200" w:firstLine="420"/>
        <w:rPr>
          <w:rFonts w:hint="eastAsia"/>
        </w:rPr>
      </w:pPr>
      <w:r>
        <w:rPr>
          <w:rFonts w:hint="eastAsia"/>
        </w:rPr>
        <w:t>[D] send out warning messages to their fellow</w:t>
      </w:r>
    </w:p>
    <w:p w:rsidR="000254AE" w:rsidRDefault="000254AE" w:rsidP="00441466">
      <w:pPr>
        <w:rPr>
          <w:rFonts w:hint="eastAsia"/>
        </w:rPr>
      </w:pPr>
      <w:r>
        <w:rPr>
          <w:rFonts w:hint="eastAsia"/>
        </w:rPr>
        <w:t>22. What did the social robot do during the experiment?</w:t>
      </w:r>
    </w:p>
    <w:p w:rsidR="000254AE" w:rsidRDefault="000254AE" w:rsidP="00441466">
      <w:pPr>
        <w:ind w:firstLineChars="200" w:firstLine="420"/>
        <w:rPr>
          <w:rFonts w:hint="eastAsia"/>
        </w:rPr>
      </w:pPr>
      <w:r>
        <w:rPr>
          <w:rFonts w:hint="eastAsia"/>
        </w:rPr>
        <w:t>[A] It followed the social robot.</w:t>
      </w:r>
    </w:p>
    <w:p w:rsidR="000254AE" w:rsidRDefault="000254AE" w:rsidP="00441466">
      <w:pPr>
        <w:ind w:firstLineChars="200" w:firstLine="420"/>
        <w:rPr>
          <w:rFonts w:hint="eastAsia"/>
        </w:rPr>
      </w:pPr>
      <w:r>
        <w:rPr>
          <w:rFonts w:hint="eastAsia"/>
        </w:rPr>
        <w:lastRenderedPageBreak/>
        <w:t>[B]It played with some toys.</w:t>
      </w:r>
    </w:p>
    <w:p w:rsidR="000254AE" w:rsidRDefault="000254AE" w:rsidP="00441466">
      <w:pPr>
        <w:ind w:firstLineChars="200" w:firstLine="420"/>
        <w:rPr>
          <w:rFonts w:hint="eastAsia"/>
        </w:rPr>
      </w:pPr>
      <w:r>
        <w:rPr>
          <w:rFonts w:hint="eastAsia"/>
        </w:rPr>
        <w:t>[C] It set the trapped rats free.</w:t>
      </w:r>
    </w:p>
    <w:p w:rsidR="000254AE" w:rsidRDefault="000254AE" w:rsidP="00441466">
      <w:pPr>
        <w:ind w:firstLineChars="200" w:firstLine="420"/>
        <w:rPr>
          <w:rFonts w:hint="eastAsia"/>
        </w:rPr>
      </w:pPr>
      <w:r>
        <w:rPr>
          <w:rFonts w:hint="eastAsia"/>
        </w:rPr>
        <w:t>[D]It moved around alone.</w:t>
      </w:r>
    </w:p>
    <w:p w:rsidR="000254AE" w:rsidRDefault="000254AE" w:rsidP="00441466">
      <w:pPr>
        <w:rPr>
          <w:rFonts w:hint="eastAsia"/>
        </w:rPr>
      </w:pPr>
      <w:r>
        <w:rPr>
          <w:rFonts w:hint="eastAsia"/>
        </w:rPr>
        <w:t>23. According to Quinn, the rats released the social robot because they________</w:t>
      </w:r>
    </w:p>
    <w:p w:rsidR="000254AE" w:rsidRDefault="000254AE" w:rsidP="00441466">
      <w:pPr>
        <w:ind w:firstLineChars="200" w:firstLine="420"/>
        <w:rPr>
          <w:rFonts w:hint="eastAsia"/>
        </w:rPr>
      </w:pPr>
      <w:r>
        <w:rPr>
          <w:rFonts w:hint="eastAsia"/>
        </w:rPr>
        <w:t>[A] tried to practice a means of escape</w:t>
      </w:r>
    </w:p>
    <w:p w:rsidR="000254AE" w:rsidRDefault="000254AE" w:rsidP="00441466">
      <w:pPr>
        <w:ind w:firstLineChars="200" w:firstLine="420"/>
        <w:rPr>
          <w:rFonts w:hint="eastAsia"/>
        </w:rPr>
      </w:pPr>
      <w:r>
        <w:rPr>
          <w:rFonts w:hint="eastAsia"/>
        </w:rPr>
        <w:t>[B] expected it to do the same in return</w:t>
      </w:r>
    </w:p>
    <w:p w:rsidR="000254AE" w:rsidRDefault="000254AE" w:rsidP="00441466">
      <w:pPr>
        <w:ind w:firstLineChars="200" w:firstLine="420"/>
        <w:rPr>
          <w:rFonts w:hint="eastAsia"/>
        </w:rPr>
      </w:pPr>
      <w:r>
        <w:rPr>
          <w:rFonts w:hint="eastAsia"/>
        </w:rPr>
        <w:t>[C] wanted to display their intelligence</w:t>
      </w:r>
    </w:p>
    <w:p w:rsidR="000254AE" w:rsidRDefault="000254AE" w:rsidP="00441466">
      <w:pPr>
        <w:ind w:firstLineChars="200" w:firstLine="420"/>
        <w:rPr>
          <w:rFonts w:hint="eastAsia"/>
        </w:rPr>
      </w:pPr>
      <w:r>
        <w:rPr>
          <w:rFonts w:hint="eastAsia"/>
        </w:rPr>
        <w:t>[D]considered that an interesting game</w:t>
      </w:r>
    </w:p>
    <w:p w:rsidR="000254AE" w:rsidRDefault="000254AE" w:rsidP="00441466">
      <w:pPr>
        <w:rPr>
          <w:rFonts w:hint="eastAsia"/>
        </w:rPr>
      </w:pPr>
      <w:r>
        <w:rPr>
          <w:rFonts w:hint="eastAsia"/>
        </w:rPr>
        <w:t>24. James Wiles notes that rats________</w:t>
      </w:r>
    </w:p>
    <w:p w:rsidR="000254AE" w:rsidRDefault="000254AE" w:rsidP="00441466">
      <w:pPr>
        <w:ind w:firstLineChars="200" w:firstLine="420"/>
        <w:rPr>
          <w:rFonts w:hint="eastAsia"/>
        </w:rPr>
      </w:pPr>
      <w:r>
        <w:rPr>
          <w:rFonts w:hint="eastAsia"/>
        </w:rPr>
        <w:t>[A]can remember other rat's facial features</w:t>
      </w:r>
    </w:p>
    <w:p w:rsidR="000254AE" w:rsidRDefault="000254AE" w:rsidP="00441466">
      <w:pPr>
        <w:ind w:firstLineChars="200" w:firstLine="420"/>
        <w:rPr>
          <w:rFonts w:hint="eastAsia"/>
        </w:rPr>
      </w:pPr>
      <w:r>
        <w:rPr>
          <w:rFonts w:hint="eastAsia"/>
        </w:rPr>
        <w:t>[B] differentiate smells better than sizes</w:t>
      </w:r>
    </w:p>
    <w:p w:rsidR="000254AE" w:rsidRDefault="000254AE" w:rsidP="00441466">
      <w:pPr>
        <w:ind w:firstLineChars="200" w:firstLine="420"/>
        <w:rPr>
          <w:rFonts w:hint="eastAsia"/>
        </w:rPr>
      </w:pPr>
      <w:r>
        <w:rPr>
          <w:rFonts w:hint="eastAsia"/>
        </w:rPr>
        <w:t>[C] respond more to cations than to looks</w:t>
      </w:r>
    </w:p>
    <w:p w:rsidR="000254AE" w:rsidRDefault="000254AE" w:rsidP="00441466">
      <w:pPr>
        <w:ind w:firstLineChars="200" w:firstLine="420"/>
        <w:rPr>
          <w:rFonts w:hint="eastAsia"/>
        </w:rPr>
      </w:pPr>
      <w:r>
        <w:rPr>
          <w:rFonts w:hint="eastAsia"/>
        </w:rPr>
        <w:t>[D]can be scared by a plastic box on wheels</w:t>
      </w:r>
    </w:p>
    <w:p w:rsidR="000254AE" w:rsidRDefault="000254AE" w:rsidP="00441466">
      <w:pPr>
        <w:rPr>
          <w:rFonts w:hint="eastAsia"/>
        </w:rPr>
      </w:pPr>
      <w:r>
        <w:rPr>
          <w:rFonts w:hint="eastAsia"/>
        </w:rPr>
        <w:t>25. It can be learned from the text that rats________</w:t>
      </w:r>
    </w:p>
    <w:p w:rsidR="000254AE" w:rsidRDefault="000254AE" w:rsidP="00441466">
      <w:pPr>
        <w:ind w:firstLineChars="200" w:firstLine="420"/>
        <w:rPr>
          <w:rFonts w:hint="eastAsia"/>
        </w:rPr>
      </w:pPr>
      <w:r>
        <w:rPr>
          <w:rFonts w:hint="eastAsia"/>
        </w:rPr>
        <w:t>[A]appear to be adaptable to new surroundings</w:t>
      </w:r>
    </w:p>
    <w:p w:rsidR="000254AE" w:rsidRDefault="000254AE" w:rsidP="00441466">
      <w:pPr>
        <w:ind w:firstLineChars="200" w:firstLine="420"/>
        <w:rPr>
          <w:rFonts w:hint="eastAsia"/>
        </w:rPr>
      </w:pPr>
      <w:r>
        <w:rPr>
          <w:rFonts w:hint="eastAsia"/>
        </w:rPr>
        <w:t>[B] are more socially active than other animals</w:t>
      </w:r>
    </w:p>
    <w:p w:rsidR="000254AE" w:rsidRDefault="000254AE" w:rsidP="00441466">
      <w:pPr>
        <w:ind w:firstLineChars="200" w:firstLine="420"/>
        <w:rPr>
          <w:rFonts w:hint="eastAsia"/>
        </w:rPr>
      </w:pPr>
      <w:r>
        <w:rPr>
          <w:rFonts w:hint="eastAsia"/>
        </w:rPr>
        <w:t>C] behave differently from children in socializing</w:t>
      </w:r>
    </w:p>
    <w:p w:rsidR="000254AE" w:rsidRPr="00441466" w:rsidRDefault="000254AE" w:rsidP="00441466">
      <w:pPr>
        <w:ind w:firstLineChars="200" w:firstLine="420"/>
        <w:rPr>
          <w:rFonts w:hint="eastAsia"/>
        </w:rPr>
      </w:pPr>
      <w:r>
        <w:rPr>
          <w:rFonts w:hint="eastAsia"/>
        </w:rPr>
        <w:t>[D]are more sensitive to social cues than expected</w:t>
      </w:r>
    </w:p>
    <w:p w:rsidR="000254AE" w:rsidRDefault="000254AE">
      <w:pPr>
        <w:ind w:firstLineChars="100" w:firstLine="210"/>
        <w:rPr>
          <w:rFonts w:hint="eastAsia"/>
        </w:rPr>
      </w:pPr>
    </w:p>
    <w:p w:rsidR="000254AE" w:rsidRPr="00441466" w:rsidRDefault="000254AE" w:rsidP="00441466">
      <w:pPr>
        <w:ind w:firstLineChars="100" w:firstLine="211"/>
        <w:jc w:val="center"/>
        <w:rPr>
          <w:rFonts w:hint="eastAsia"/>
          <w:b/>
          <w:bCs/>
        </w:rPr>
      </w:pPr>
      <w:r w:rsidRPr="00441466">
        <w:rPr>
          <w:rFonts w:hint="eastAsia"/>
          <w:b/>
          <w:bCs/>
        </w:rPr>
        <w:t>Text 2</w:t>
      </w:r>
    </w:p>
    <w:p w:rsidR="000254AE" w:rsidRDefault="000254AE" w:rsidP="00955E9F">
      <w:pPr>
        <w:ind w:firstLineChars="200" w:firstLine="420"/>
        <w:rPr>
          <w:rFonts w:hint="eastAsia"/>
        </w:rPr>
      </w:pPr>
      <w:r>
        <w:rPr>
          <w:rFonts w:hint="eastAsia"/>
        </w:rPr>
        <w:t>It is true that CEO pay has gone up-top ones may make 300 times the pay of typical workers on average, and since the mid-1970s CEO pay for large publicly traded American corporations has, by varying estimates, gone up by about 500% The typical CEO of a top American corporation now makes about S18.9 million a year.</w:t>
      </w:r>
    </w:p>
    <w:p w:rsidR="000254AE" w:rsidRDefault="000254AE" w:rsidP="00955E9F">
      <w:pPr>
        <w:ind w:firstLineChars="200" w:firstLine="420"/>
        <w:rPr>
          <w:rFonts w:hint="eastAsia"/>
        </w:rPr>
      </w:pPr>
      <w:r>
        <w:rPr>
          <w:rFonts w:hint="eastAsia"/>
        </w:rPr>
        <w:t>The best model for understanding the growth of CEO pay is that of limited CEO talent in a world where business opportunities for the top firms are growing rapidly. The efforts of America's highest-earning 1% have been one of the more dynamic elements of the global economy. It's not popular to say, but one reason their pay has gone up so much is that CEOs really have upped their game relative to many other workers in the U.S. economy.</w:t>
      </w:r>
    </w:p>
    <w:p w:rsidR="000254AE" w:rsidRDefault="000254AE" w:rsidP="00955E9F">
      <w:pPr>
        <w:ind w:firstLineChars="200" w:firstLine="420"/>
        <w:rPr>
          <w:rFonts w:hint="eastAsia"/>
        </w:rPr>
      </w:pPr>
      <w:r>
        <w:rPr>
          <w:rFonts w:hint="eastAsia"/>
        </w:rPr>
        <w:t>Today's CEO, at least for major American firms, must have many mere skills than simply being able to</w:t>
      </w:r>
      <w:r>
        <w:rPr>
          <w:rFonts w:hint="eastAsia"/>
        </w:rPr>
        <w:t>“</w:t>
      </w:r>
      <w:r>
        <w:rPr>
          <w:rFonts w:hint="eastAsia"/>
        </w:rPr>
        <w:t xml:space="preserve">run the company" CEOs must have a good sense of financial markets and maybe even how the company should trade in them. They also need better public relations skills than their predecessors, as the costs of even a minor slipup can be significant. Then there' s the fact that large American companies are much more globalized than ever </w:t>
      </w:r>
      <w:r w:rsidR="00441466">
        <w:t>before, with</w:t>
      </w:r>
      <w:r>
        <w:rPr>
          <w:rFonts w:hint="eastAsia"/>
        </w:rPr>
        <w:t xml:space="preserve"> supply chains spread across a larger number of countries. To lead in that system requires knowledge that is </w:t>
      </w:r>
      <w:r w:rsidR="00441466">
        <w:t>fairly</w:t>
      </w:r>
      <w:r>
        <w:rPr>
          <w:rFonts w:hint="eastAsia"/>
        </w:rPr>
        <w:t xml:space="preserve"> mind-boggling plus, virtually all major American companies are beyond this major CEOs still have to do all the day-to-day work they have always done.</w:t>
      </w:r>
    </w:p>
    <w:p w:rsidR="000254AE" w:rsidRDefault="000254AE" w:rsidP="00955E9F">
      <w:pPr>
        <w:ind w:firstLineChars="200" w:firstLine="420"/>
        <w:rPr>
          <w:rFonts w:hint="eastAsia"/>
        </w:rPr>
      </w:pPr>
      <w:r>
        <w:rPr>
          <w:rFonts w:hint="eastAsia"/>
        </w:rPr>
        <w:t xml:space="preserve">The common idea that high CEO pay is mainly about ripping people off doesn't explain history very well. By most measures, corporate </w:t>
      </w:r>
      <w:r w:rsidR="00441466">
        <w:t>governance</w:t>
      </w:r>
      <w:r>
        <w:rPr>
          <w:rFonts w:hint="eastAsia"/>
        </w:rPr>
        <w:t xml:space="preserve"> has become a lot tighter and more rigorous since the 1970s. Yet it is principally during this period of stronger </w:t>
      </w:r>
      <w:r w:rsidR="00441466">
        <w:t>governance</w:t>
      </w:r>
      <w:r>
        <w:rPr>
          <w:rFonts w:hint="eastAsia"/>
        </w:rPr>
        <w:t xml:space="preserve"> that CEO pay has been high and rising. That suggests it is in the broader corporate interest to recruit top candidates for increasingly tough jobs.</w:t>
      </w:r>
      <w:r>
        <w:rPr>
          <w:rFonts w:hint="eastAsia"/>
        </w:rPr>
        <w:t>”</w:t>
      </w:r>
    </w:p>
    <w:p w:rsidR="000254AE" w:rsidRDefault="000254AE" w:rsidP="00955E9F">
      <w:pPr>
        <w:ind w:firstLineChars="200" w:firstLine="420"/>
        <w:rPr>
          <w:rFonts w:hint="eastAsia"/>
        </w:rPr>
      </w:pPr>
      <w:r>
        <w:rPr>
          <w:rFonts w:hint="eastAsia"/>
        </w:rPr>
        <w:t>Furthermore, the highest CEO salaries are paid to outside candidates, not to the cozy insider picks, another sign that high CEO pay is not some kind of depredation at the expense of the rest of the company. And the stock market reacts positively when companies tie CEO pay to, say, stock prices, a sign that those practices build up corporate value not just for the CEO.</w:t>
      </w:r>
    </w:p>
    <w:p w:rsidR="000254AE" w:rsidRDefault="000254AE" w:rsidP="00955E9F">
      <w:pPr>
        <w:rPr>
          <w:rFonts w:hint="eastAsia"/>
        </w:rPr>
      </w:pPr>
      <w:r>
        <w:rPr>
          <w:rFonts w:hint="eastAsia"/>
        </w:rPr>
        <w:t>26. Which of the following has contributed to CEO pay rise?</w:t>
      </w:r>
    </w:p>
    <w:p w:rsidR="000254AE" w:rsidRDefault="000254AE" w:rsidP="00955E9F">
      <w:pPr>
        <w:ind w:firstLineChars="200" w:firstLine="420"/>
        <w:rPr>
          <w:rFonts w:hint="eastAsia"/>
        </w:rPr>
      </w:pPr>
      <w:r>
        <w:rPr>
          <w:rFonts w:hint="eastAsia"/>
        </w:rPr>
        <w:t>[A] The growth in the number of corporations</w:t>
      </w:r>
    </w:p>
    <w:p w:rsidR="000254AE" w:rsidRDefault="000254AE" w:rsidP="00955E9F">
      <w:pPr>
        <w:ind w:firstLineChars="200" w:firstLine="420"/>
        <w:rPr>
          <w:rFonts w:hint="eastAsia"/>
        </w:rPr>
      </w:pPr>
      <w:r>
        <w:rPr>
          <w:rFonts w:hint="eastAsia"/>
        </w:rPr>
        <w:t>[B] The general pay rise with a better economy</w:t>
      </w:r>
    </w:p>
    <w:p w:rsidR="000254AE" w:rsidRDefault="000254AE" w:rsidP="00955E9F">
      <w:pPr>
        <w:ind w:firstLineChars="200" w:firstLine="420"/>
        <w:rPr>
          <w:rFonts w:hint="eastAsia"/>
        </w:rPr>
      </w:pPr>
      <w:r>
        <w:rPr>
          <w:rFonts w:hint="eastAsia"/>
        </w:rPr>
        <w:t>[C] Increased business opportunities for top firms</w:t>
      </w:r>
    </w:p>
    <w:p w:rsidR="000254AE" w:rsidRDefault="000254AE" w:rsidP="00955E9F">
      <w:pPr>
        <w:ind w:firstLineChars="200" w:firstLine="420"/>
        <w:rPr>
          <w:rFonts w:hint="eastAsia"/>
        </w:rPr>
      </w:pPr>
      <w:r>
        <w:rPr>
          <w:rFonts w:hint="eastAsia"/>
        </w:rPr>
        <w:lastRenderedPageBreak/>
        <w:t>[D] Close cooperation among leading economies</w:t>
      </w:r>
    </w:p>
    <w:p w:rsidR="000254AE" w:rsidRDefault="000254AE" w:rsidP="00955E9F">
      <w:r>
        <w:rPr>
          <w:rFonts w:hint="eastAsia"/>
        </w:rPr>
        <w:t>27. Compared with their predecessors, today's CEOs are required to______</w:t>
      </w:r>
    </w:p>
    <w:p w:rsidR="000254AE" w:rsidRDefault="000254AE" w:rsidP="00955E9F">
      <w:pPr>
        <w:ind w:firstLineChars="200" w:firstLine="420"/>
        <w:rPr>
          <w:rFonts w:hint="eastAsia"/>
        </w:rPr>
      </w:pPr>
      <w:r>
        <w:rPr>
          <w:rFonts w:hint="eastAsia"/>
        </w:rPr>
        <w:t>[A] foster a stronger sense of teamwork</w:t>
      </w:r>
    </w:p>
    <w:p w:rsidR="000254AE" w:rsidRDefault="000254AE" w:rsidP="00955E9F">
      <w:pPr>
        <w:ind w:firstLineChars="200" w:firstLine="420"/>
        <w:rPr>
          <w:rFonts w:hint="eastAsia"/>
        </w:rPr>
      </w:pPr>
      <w:r>
        <w:rPr>
          <w:rFonts w:hint="eastAsia"/>
        </w:rPr>
        <w:t>[B] finance more research and development</w:t>
      </w:r>
    </w:p>
    <w:p w:rsidR="000254AE" w:rsidRDefault="000254AE" w:rsidP="00955E9F">
      <w:pPr>
        <w:ind w:firstLineChars="200" w:firstLine="420"/>
        <w:rPr>
          <w:rFonts w:hint="eastAsia"/>
        </w:rPr>
      </w:pPr>
      <w:r>
        <w:rPr>
          <w:rFonts w:hint="eastAsia"/>
        </w:rPr>
        <w:t>[C] establish closer ties with tech companies</w:t>
      </w:r>
    </w:p>
    <w:p w:rsidR="000254AE" w:rsidRDefault="000254AE" w:rsidP="00955E9F">
      <w:pPr>
        <w:ind w:firstLineChars="200" w:firstLine="420"/>
        <w:rPr>
          <w:rFonts w:hint="eastAsia"/>
        </w:rPr>
      </w:pPr>
      <w:r>
        <w:rPr>
          <w:rFonts w:hint="eastAsia"/>
        </w:rPr>
        <w:t>[D] operate more globalized companies</w:t>
      </w:r>
    </w:p>
    <w:p w:rsidR="000254AE" w:rsidRDefault="000254AE" w:rsidP="00955E9F">
      <w:pPr>
        <w:rPr>
          <w:rFonts w:hint="eastAsia"/>
        </w:rPr>
      </w:pPr>
      <w:r>
        <w:rPr>
          <w:rFonts w:hint="eastAsia"/>
        </w:rPr>
        <w:t>28. CEO pay has been rising since the 1970s despite______</w:t>
      </w:r>
    </w:p>
    <w:p w:rsidR="000254AE" w:rsidRDefault="000254AE" w:rsidP="00955E9F">
      <w:pPr>
        <w:ind w:firstLineChars="200" w:firstLine="420"/>
        <w:rPr>
          <w:rFonts w:hint="eastAsia"/>
        </w:rPr>
      </w:pPr>
      <w:r>
        <w:rPr>
          <w:rFonts w:hint="eastAsia"/>
        </w:rPr>
        <w:t>[A] continual internal opposition</w:t>
      </w:r>
    </w:p>
    <w:p w:rsidR="000254AE" w:rsidRDefault="000254AE" w:rsidP="00955E9F">
      <w:pPr>
        <w:ind w:firstLineChars="200" w:firstLine="420"/>
        <w:rPr>
          <w:rFonts w:hint="eastAsia"/>
        </w:rPr>
      </w:pPr>
      <w:r>
        <w:rPr>
          <w:rFonts w:hint="eastAsia"/>
        </w:rPr>
        <w:t>[B] strict corporate governance</w:t>
      </w:r>
    </w:p>
    <w:p w:rsidR="000254AE" w:rsidRDefault="000254AE" w:rsidP="00955E9F">
      <w:pPr>
        <w:ind w:firstLineChars="200" w:firstLine="420"/>
        <w:rPr>
          <w:rFonts w:hint="eastAsia"/>
        </w:rPr>
      </w:pPr>
      <w:r>
        <w:rPr>
          <w:rFonts w:hint="eastAsia"/>
        </w:rPr>
        <w:t>[C] conservative business strategies</w:t>
      </w:r>
    </w:p>
    <w:p w:rsidR="000254AE" w:rsidRDefault="000254AE" w:rsidP="00955E9F">
      <w:pPr>
        <w:ind w:firstLineChars="200" w:firstLine="420"/>
        <w:rPr>
          <w:rFonts w:hint="eastAsia"/>
        </w:rPr>
      </w:pPr>
      <w:r>
        <w:rPr>
          <w:rFonts w:hint="eastAsia"/>
        </w:rPr>
        <w:t>[D] Repeated government warnings</w:t>
      </w:r>
    </w:p>
    <w:p w:rsidR="000254AE" w:rsidRDefault="000254AE" w:rsidP="00955E9F">
      <w:pPr>
        <w:rPr>
          <w:rFonts w:hint="eastAsia"/>
        </w:rPr>
      </w:pPr>
      <w:r>
        <w:rPr>
          <w:rFonts w:hint="eastAsia"/>
        </w:rPr>
        <w:t>29. High CEO pay can be justified by the fact that it helps______</w:t>
      </w:r>
    </w:p>
    <w:p w:rsidR="000254AE" w:rsidRDefault="000254AE" w:rsidP="00955E9F">
      <w:pPr>
        <w:ind w:firstLineChars="200" w:firstLine="420"/>
        <w:rPr>
          <w:rFonts w:hint="eastAsia"/>
        </w:rPr>
      </w:pPr>
      <w:r>
        <w:rPr>
          <w:rFonts w:hint="eastAsia"/>
        </w:rPr>
        <w:t>[A] confirm the status of CEOs</w:t>
      </w:r>
    </w:p>
    <w:p w:rsidR="000254AE" w:rsidRDefault="000254AE" w:rsidP="00955E9F">
      <w:pPr>
        <w:ind w:firstLineChars="200" w:firstLine="420"/>
        <w:rPr>
          <w:rFonts w:hint="eastAsia"/>
        </w:rPr>
      </w:pPr>
      <w:r>
        <w:rPr>
          <w:rFonts w:hint="eastAsia"/>
        </w:rPr>
        <w:t>[B] motivate inside candidates</w:t>
      </w:r>
    </w:p>
    <w:p w:rsidR="000254AE" w:rsidRDefault="000254AE" w:rsidP="00955E9F">
      <w:pPr>
        <w:ind w:firstLineChars="200" w:firstLine="420"/>
        <w:rPr>
          <w:rFonts w:hint="eastAsia"/>
        </w:rPr>
      </w:pPr>
      <w:r>
        <w:rPr>
          <w:rFonts w:hint="eastAsia"/>
        </w:rPr>
        <w:t>[C] boost the efficiency of CEOs</w:t>
      </w:r>
    </w:p>
    <w:p w:rsidR="000254AE" w:rsidRDefault="000254AE" w:rsidP="00955E9F">
      <w:pPr>
        <w:ind w:firstLineChars="200" w:firstLine="420"/>
        <w:rPr>
          <w:rFonts w:hint="eastAsia"/>
        </w:rPr>
      </w:pPr>
      <w:r>
        <w:rPr>
          <w:rFonts w:hint="eastAsia"/>
        </w:rPr>
        <w:t>[D] increase corporate value</w:t>
      </w:r>
    </w:p>
    <w:p w:rsidR="000254AE" w:rsidRDefault="000254AE" w:rsidP="00955E9F">
      <w:pPr>
        <w:rPr>
          <w:rFonts w:hint="eastAsia"/>
        </w:rPr>
      </w:pPr>
      <w:r>
        <w:rPr>
          <w:rFonts w:hint="eastAsia"/>
        </w:rPr>
        <w:t>30. The most suitable title for this text would be______</w:t>
      </w:r>
    </w:p>
    <w:p w:rsidR="000254AE" w:rsidRDefault="000254AE" w:rsidP="00955E9F">
      <w:pPr>
        <w:ind w:firstLineChars="200" w:firstLine="420"/>
        <w:rPr>
          <w:rFonts w:hint="eastAsia"/>
        </w:rPr>
      </w:pPr>
      <w:r>
        <w:rPr>
          <w:rFonts w:hint="eastAsia"/>
        </w:rPr>
        <w:t>[A] CEOs Are Not Overpaid</w:t>
      </w:r>
    </w:p>
    <w:p w:rsidR="000254AE" w:rsidRDefault="000254AE" w:rsidP="00955E9F">
      <w:pPr>
        <w:ind w:firstLineChars="200" w:firstLine="420"/>
        <w:rPr>
          <w:rFonts w:hint="eastAsia"/>
        </w:rPr>
      </w:pPr>
      <w:r>
        <w:rPr>
          <w:rFonts w:hint="eastAsia"/>
        </w:rPr>
        <w:t>[B] CEO Pay: Past and Present</w:t>
      </w:r>
    </w:p>
    <w:p w:rsidR="000254AE" w:rsidRDefault="000254AE" w:rsidP="00955E9F">
      <w:pPr>
        <w:ind w:firstLineChars="200" w:firstLine="420"/>
        <w:rPr>
          <w:rFonts w:hint="eastAsia"/>
        </w:rPr>
      </w:pPr>
      <w:r>
        <w:rPr>
          <w:rFonts w:hint="eastAsia"/>
        </w:rPr>
        <w:t>[C] CEOs' challenges of Today</w:t>
      </w:r>
    </w:p>
    <w:p w:rsidR="000254AE" w:rsidRDefault="000254AE" w:rsidP="00955E9F">
      <w:pPr>
        <w:ind w:firstLineChars="200" w:firstLine="420"/>
      </w:pPr>
      <w:r>
        <w:rPr>
          <w:rFonts w:hint="eastAsia"/>
        </w:rPr>
        <w:t>[D] CEO Traits: Not Easy to Define</w:t>
      </w:r>
    </w:p>
    <w:p w:rsidR="000254AE" w:rsidRPr="00441466" w:rsidRDefault="000254AE" w:rsidP="00955E9F">
      <w:pPr>
        <w:ind w:firstLineChars="200" w:firstLine="422"/>
        <w:jc w:val="center"/>
        <w:rPr>
          <w:rFonts w:hint="eastAsia"/>
          <w:b/>
          <w:bCs/>
        </w:rPr>
      </w:pPr>
      <w:r w:rsidRPr="00441466">
        <w:rPr>
          <w:rFonts w:hint="eastAsia"/>
          <w:b/>
          <w:bCs/>
        </w:rPr>
        <w:t>Text 3</w:t>
      </w:r>
    </w:p>
    <w:p w:rsidR="000254AE" w:rsidRDefault="000254AE" w:rsidP="00955E9F">
      <w:pPr>
        <w:ind w:firstLineChars="200" w:firstLine="420"/>
        <w:rPr>
          <w:rFonts w:hint="eastAsia"/>
        </w:rPr>
      </w:pPr>
      <w:r>
        <w:rPr>
          <w:rFonts w:hint="eastAsia"/>
        </w:rPr>
        <w:t xml:space="preserve">Madrid was hailed as a public health beacon last November when it rolled out ambitious restrictions on the most polluting cars. Seven months and one election day later, a new conservative </w:t>
      </w:r>
      <w:r w:rsidR="00441466">
        <w:t>city council</w:t>
      </w:r>
      <w:r>
        <w:rPr>
          <w:rFonts w:hint="eastAsia"/>
        </w:rPr>
        <w:t xml:space="preserve"> suspended enforcement of the clean air zone, a first step toward its possible demise.</w:t>
      </w:r>
    </w:p>
    <w:p w:rsidR="000254AE" w:rsidRDefault="000254AE" w:rsidP="00955E9F">
      <w:pPr>
        <w:ind w:firstLineChars="200" w:firstLine="420"/>
        <w:rPr>
          <w:rFonts w:hint="eastAsia"/>
        </w:rPr>
      </w:pPr>
      <w:r>
        <w:rPr>
          <w:rFonts w:hint="eastAsia"/>
        </w:rPr>
        <w:t>Mayor Jose Luis Martinez -Almeida made opposition to the zone a centrepiece of his election campaign, despite its success in improving air quality. A judge has now overruled the city 's decision to stop levying fines, ordering them reinstated. But with legal battles ahead, the zone's future looks uncertain at best.</w:t>
      </w:r>
    </w:p>
    <w:p w:rsidR="000254AE" w:rsidRDefault="000254AE" w:rsidP="00955E9F">
      <w:pPr>
        <w:ind w:firstLineChars="200" w:firstLine="420"/>
        <w:rPr>
          <w:rFonts w:hint="eastAsia"/>
        </w:rPr>
      </w:pPr>
      <w:r>
        <w:rPr>
          <w:rFonts w:hint="eastAsia"/>
        </w:rPr>
        <w:t>Among other weaknesses, the measures cities must employ when left to tackle dirty air on their own are politically contentious, and therefore vulnerable. That s because they inevitably put the costs of cleaning the air on to individual drivers</w:t>
      </w:r>
      <w:r w:rsidR="00441466">
        <w:rPr>
          <w:rFonts w:hint="eastAsia"/>
        </w:rPr>
        <w:t>-</w:t>
      </w:r>
      <w:r>
        <w:rPr>
          <w:rFonts w:hint="eastAsia"/>
        </w:rPr>
        <w:t xml:space="preserve">who must pay fees or buy better vehicles </w:t>
      </w:r>
      <w:r>
        <w:rPr>
          <w:rFonts w:hint="eastAsia"/>
        </w:rPr>
        <w:t>一</w:t>
      </w:r>
      <w:r>
        <w:rPr>
          <w:rFonts w:hint="eastAsia"/>
        </w:rPr>
        <w:t>rather than on to the car manufacturers whose cheating is the real cause of our toxic pollution.</w:t>
      </w:r>
    </w:p>
    <w:p w:rsidR="000254AE" w:rsidRDefault="000254AE" w:rsidP="00955E9F">
      <w:pPr>
        <w:ind w:firstLineChars="200" w:firstLine="420"/>
        <w:rPr>
          <w:rFonts w:hint="eastAsia"/>
        </w:rPr>
      </w:pPr>
      <w:r>
        <w:rPr>
          <w:rFonts w:hint="eastAsia"/>
        </w:rPr>
        <w:t>It's not hard to imagine a similar reversal happening in London. The new ultra-low emission zone (Ulez) is likely to be a big issue in next year's mayoral election. And if Sadiq Khan wins and extends it to the North and South Circular roads in 2021 as he intends, it is sure to spark intense opposition from the far larger number of motorists who will then be affected.</w:t>
      </w:r>
    </w:p>
    <w:p w:rsidR="000254AE" w:rsidRDefault="000254AE" w:rsidP="00955E9F">
      <w:pPr>
        <w:ind w:firstLineChars="200" w:firstLine="420"/>
        <w:rPr>
          <w:rFonts w:hint="eastAsia"/>
        </w:rPr>
      </w:pPr>
      <w:r>
        <w:rPr>
          <w:rFonts w:hint="eastAsia"/>
        </w:rPr>
        <w:t>It's not that measures such as London's Ulez are useless. Far from it. Local officials are using the levers that are available to them to safeguard residents' health in the face of a serious threat. The zones do deliver some improvements to air quality, and the science tells us that means real health benefits - fewer heart attacks, strokes and premature births, less cancer, dementia and asthma. Fewer untimely deaths.</w:t>
      </w:r>
    </w:p>
    <w:p w:rsidR="000254AE" w:rsidRDefault="000254AE" w:rsidP="00955E9F">
      <w:pPr>
        <w:ind w:firstLineChars="200" w:firstLine="420"/>
        <w:rPr>
          <w:rFonts w:hint="eastAsia"/>
        </w:rPr>
      </w:pPr>
      <w:r>
        <w:rPr>
          <w:rFonts w:hint="eastAsia"/>
        </w:rPr>
        <w:t>But mayors and councillors can only do so much about a problem that is far bigger than any one city or town. They are acting because national governments</w:t>
      </w:r>
      <w:r w:rsidR="00441466">
        <w:rPr>
          <w:rFonts w:hint="eastAsia"/>
        </w:rPr>
        <w:t>-</w:t>
      </w:r>
      <w:r>
        <w:rPr>
          <w:rFonts w:hint="eastAsia"/>
        </w:rPr>
        <w:t>Britain s and others across Europe - have failed to do so.</w:t>
      </w:r>
    </w:p>
    <w:p w:rsidR="000254AE" w:rsidRDefault="000254AE" w:rsidP="00955E9F">
      <w:pPr>
        <w:ind w:firstLineChars="200" w:firstLine="420"/>
        <w:rPr>
          <w:rFonts w:hint="eastAsia"/>
        </w:rPr>
      </w:pPr>
      <w:r>
        <w:rPr>
          <w:rFonts w:hint="eastAsia"/>
        </w:rPr>
        <w:t xml:space="preserve">Restrictions that keep highly polluting cars out of certain areas - city </w:t>
      </w:r>
      <w:r w:rsidR="00072E83">
        <w:t>centers</w:t>
      </w:r>
      <w:r>
        <w:rPr>
          <w:rFonts w:hint="eastAsia"/>
        </w:rPr>
        <w:t xml:space="preserve">, school streets", even individual roads - are a response to the absence of a larger effort to properly enforce existing regulations and require auto companies to bring their vehicles into compliance. Wales has introduced special low speed limits to minimise pollution. </w:t>
      </w:r>
      <w:r w:rsidR="00072E83">
        <w:t>We’re</w:t>
      </w:r>
      <w:r>
        <w:rPr>
          <w:rFonts w:hint="eastAsia"/>
        </w:rPr>
        <w:t xml:space="preserve"> doing everything but insist that manufacturers clean up their cars.</w:t>
      </w:r>
    </w:p>
    <w:p w:rsidR="000254AE" w:rsidRDefault="000254AE" w:rsidP="00955E9F">
      <w:pPr>
        <w:rPr>
          <w:rFonts w:hint="eastAsia"/>
        </w:rPr>
      </w:pPr>
      <w:r>
        <w:rPr>
          <w:rFonts w:hint="eastAsia"/>
        </w:rPr>
        <w:t>31. Which of the following is true about Madrid's clean air zone?</w:t>
      </w:r>
    </w:p>
    <w:p w:rsidR="000254AE" w:rsidRDefault="000254AE" w:rsidP="00955E9F">
      <w:pPr>
        <w:ind w:firstLineChars="200" w:firstLine="420"/>
        <w:rPr>
          <w:rFonts w:hint="eastAsia"/>
        </w:rPr>
      </w:pPr>
      <w:r>
        <w:rPr>
          <w:rFonts w:hint="eastAsia"/>
        </w:rPr>
        <w:t>[A] Its effects are questionable</w:t>
      </w:r>
    </w:p>
    <w:p w:rsidR="000254AE" w:rsidRDefault="000254AE" w:rsidP="00955E9F">
      <w:pPr>
        <w:ind w:firstLineChars="200" w:firstLine="420"/>
        <w:rPr>
          <w:rFonts w:hint="eastAsia"/>
        </w:rPr>
      </w:pPr>
      <w:r>
        <w:rPr>
          <w:rFonts w:hint="eastAsia"/>
        </w:rPr>
        <w:t>[B]It has been opposed by a judge</w:t>
      </w:r>
    </w:p>
    <w:p w:rsidR="000254AE" w:rsidRDefault="000254AE" w:rsidP="00955E9F">
      <w:pPr>
        <w:ind w:firstLineChars="200" w:firstLine="420"/>
        <w:rPr>
          <w:rFonts w:hint="eastAsia"/>
        </w:rPr>
      </w:pPr>
      <w:r>
        <w:rPr>
          <w:rFonts w:hint="eastAsia"/>
        </w:rPr>
        <w:t>[C] It needs tougher enforcement</w:t>
      </w:r>
    </w:p>
    <w:p w:rsidR="000254AE" w:rsidRDefault="000254AE" w:rsidP="00955E9F">
      <w:pPr>
        <w:ind w:firstLineChars="200" w:firstLine="420"/>
        <w:rPr>
          <w:rFonts w:hint="eastAsia"/>
        </w:rPr>
      </w:pPr>
      <w:r>
        <w:rPr>
          <w:rFonts w:hint="eastAsia"/>
        </w:rPr>
        <w:t>[D] Its fate is yet to be decided</w:t>
      </w:r>
    </w:p>
    <w:p w:rsidR="000254AE" w:rsidRDefault="000254AE" w:rsidP="00955E9F">
      <w:pPr>
        <w:rPr>
          <w:rFonts w:hint="eastAsia"/>
        </w:rPr>
      </w:pPr>
      <w:r>
        <w:rPr>
          <w:rFonts w:hint="eastAsia"/>
        </w:rPr>
        <w:t>32. Which is considered a weakness of the city-level measures to tackle dirty air?</w:t>
      </w:r>
    </w:p>
    <w:p w:rsidR="000254AE" w:rsidRDefault="000254AE" w:rsidP="00955E9F">
      <w:pPr>
        <w:ind w:firstLineChars="200" w:firstLine="420"/>
        <w:rPr>
          <w:rFonts w:hint="eastAsia"/>
        </w:rPr>
      </w:pPr>
      <w:r>
        <w:rPr>
          <w:rFonts w:hint="eastAsia"/>
        </w:rPr>
        <w:t>[A] They are biased against car manufacturers.</w:t>
      </w:r>
    </w:p>
    <w:p w:rsidR="000254AE" w:rsidRDefault="000254AE" w:rsidP="00955E9F">
      <w:pPr>
        <w:ind w:firstLineChars="200" w:firstLine="420"/>
        <w:rPr>
          <w:rFonts w:hint="eastAsia"/>
        </w:rPr>
      </w:pPr>
      <w:r>
        <w:rPr>
          <w:rFonts w:hint="eastAsia"/>
        </w:rPr>
        <w:t>[B] They prove impractical for city councils.</w:t>
      </w:r>
    </w:p>
    <w:p w:rsidR="000254AE" w:rsidRDefault="000254AE" w:rsidP="00955E9F">
      <w:pPr>
        <w:ind w:firstLineChars="200" w:firstLine="420"/>
        <w:rPr>
          <w:rFonts w:hint="eastAsia"/>
        </w:rPr>
      </w:pPr>
      <w:r>
        <w:rPr>
          <w:rFonts w:hint="eastAsia"/>
        </w:rPr>
        <w:t>[C] They are deemed too mild for politicians.</w:t>
      </w:r>
    </w:p>
    <w:p w:rsidR="000254AE" w:rsidRDefault="000254AE" w:rsidP="00955E9F">
      <w:pPr>
        <w:ind w:firstLineChars="200" w:firstLine="420"/>
        <w:rPr>
          <w:rFonts w:hint="eastAsia"/>
        </w:rPr>
      </w:pPr>
      <w:r>
        <w:rPr>
          <w:rFonts w:hint="eastAsia"/>
        </w:rPr>
        <w:t>D] They put too much burden on individual motorists.</w:t>
      </w:r>
    </w:p>
    <w:p w:rsidR="000254AE" w:rsidRDefault="000254AE" w:rsidP="00955E9F">
      <w:pPr>
        <w:rPr>
          <w:rFonts w:hint="eastAsia"/>
        </w:rPr>
      </w:pPr>
      <w:r>
        <w:rPr>
          <w:rFonts w:hint="eastAsia"/>
        </w:rPr>
        <w:t>33. The author believes that the extension of London's Ulez will .</w:t>
      </w:r>
    </w:p>
    <w:p w:rsidR="000254AE" w:rsidRDefault="000254AE" w:rsidP="00955E9F">
      <w:pPr>
        <w:ind w:firstLineChars="200" w:firstLine="420"/>
        <w:rPr>
          <w:rFonts w:hint="eastAsia"/>
        </w:rPr>
      </w:pPr>
      <w:r>
        <w:rPr>
          <w:rFonts w:hint="eastAsia"/>
        </w:rPr>
        <w:t>[A] arouse strong resistance.</w:t>
      </w:r>
    </w:p>
    <w:p w:rsidR="000254AE" w:rsidRDefault="000254AE" w:rsidP="00955E9F">
      <w:pPr>
        <w:ind w:firstLineChars="200" w:firstLine="420"/>
        <w:rPr>
          <w:rFonts w:hint="eastAsia"/>
        </w:rPr>
      </w:pPr>
      <w:r>
        <w:rPr>
          <w:rFonts w:hint="eastAsia"/>
        </w:rPr>
        <w:t>[B] ensure Khan's electoral success.</w:t>
      </w:r>
    </w:p>
    <w:p w:rsidR="000254AE" w:rsidRDefault="000254AE" w:rsidP="00955E9F">
      <w:pPr>
        <w:ind w:firstLineChars="200" w:firstLine="420"/>
        <w:rPr>
          <w:rFonts w:hint="eastAsia"/>
        </w:rPr>
      </w:pPr>
      <w:r>
        <w:rPr>
          <w:rFonts w:hint="eastAsia"/>
        </w:rPr>
        <w:t>[C] improve the city s traffic.</w:t>
      </w:r>
    </w:p>
    <w:p w:rsidR="000254AE" w:rsidRDefault="000254AE" w:rsidP="00955E9F">
      <w:pPr>
        <w:ind w:firstLineChars="200" w:firstLine="420"/>
        <w:rPr>
          <w:rFonts w:hint="eastAsia"/>
        </w:rPr>
      </w:pPr>
      <w:r>
        <w:rPr>
          <w:rFonts w:hint="eastAsia"/>
        </w:rPr>
        <w:t>[D] discourage car manufacturing.</w:t>
      </w:r>
    </w:p>
    <w:p w:rsidR="000254AE" w:rsidRDefault="000254AE" w:rsidP="00955E9F">
      <w:pPr>
        <w:rPr>
          <w:rFonts w:hint="eastAsia"/>
        </w:rPr>
      </w:pPr>
      <w:r>
        <w:rPr>
          <w:rFonts w:hint="eastAsia"/>
        </w:rPr>
        <w:t>34. Who does the author think should have addressed the problem?</w:t>
      </w:r>
    </w:p>
    <w:p w:rsidR="000254AE" w:rsidRDefault="000254AE" w:rsidP="00955E9F">
      <w:pPr>
        <w:ind w:firstLineChars="200" w:firstLine="420"/>
        <w:rPr>
          <w:rFonts w:hint="eastAsia"/>
        </w:rPr>
      </w:pPr>
      <w:r>
        <w:rPr>
          <w:rFonts w:hint="eastAsia"/>
        </w:rPr>
        <w:t>[A] Local residents</w:t>
      </w:r>
    </w:p>
    <w:p w:rsidR="000254AE" w:rsidRDefault="000254AE" w:rsidP="00955E9F">
      <w:pPr>
        <w:ind w:firstLineChars="200" w:firstLine="420"/>
        <w:rPr>
          <w:rFonts w:hint="eastAsia"/>
        </w:rPr>
      </w:pPr>
      <w:r>
        <w:rPr>
          <w:rFonts w:hint="eastAsia"/>
        </w:rPr>
        <w:t>[B]Mayors.</w:t>
      </w:r>
    </w:p>
    <w:p w:rsidR="000254AE" w:rsidRDefault="000254AE" w:rsidP="00955E9F">
      <w:pPr>
        <w:ind w:firstLineChars="200" w:firstLine="420"/>
        <w:rPr>
          <w:rFonts w:hint="eastAsia"/>
        </w:rPr>
      </w:pPr>
      <w:r>
        <w:rPr>
          <w:rFonts w:hint="eastAsia"/>
        </w:rPr>
        <w:t>[C] Councilors.</w:t>
      </w:r>
    </w:p>
    <w:p w:rsidR="000254AE" w:rsidRDefault="000254AE" w:rsidP="00955E9F">
      <w:pPr>
        <w:ind w:firstLineChars="200" w:firstLine="420"/>
        <w:rPr>
          <w:rFonts w:hint="eastAsia"/>
        </w:rPr>
      </w:pPr>
      <w:r>
        <w:rPr>
          <w:rFonts w:hint="eastAsia"/>
        </w:rPr>
        <w:t>[D] National governments.</w:t>
      </w:r>
    </w:p>
    <w:p w:rsidR="000254AE" w:rsidRDefault="000254AE" w:rsidP="00955E9F">
      <w:pPr>
        <w:rPr>
          <w:rFonts w:hint="eastAsia"/>
        </w:rPr>
      </w:pPr>
      <w:r>
        <w:rPr>
          <w:rFonts w:hint="eastAsia"/>
        </w:rPr>
        <w:t>35. It can be inferred from the last paragraph that auto companies.</w:t>
      </w:r>
    </w:p>
    <w:p w:rsidR="000254AE" w:rsidRDefault="000254AE" w:rsidP="00955E9F">
      <w:pPr>
        <w:ind w:firstLineChars="200" w:firstLine="420"/>
        <w:rPr>
          <w:rFonts w:hint="eastAsia"/>
        </w:rPr>
      </w:pPr>
      <w:r>
        <w:rPr>
          <w:rFonts w:hint="eastAsia"/>
        </w:rPr>
        <w:t>[A] will raise low-emission car production</w:t>
      </w:r>
    </w:p>
    <w:p w:rsidR="000254AE" w:rsidRDefault="000254AE" w:rsidP="00955E9F">
      <w:pPr>
        <w:ind w:firstLineChars="200" w:firstLine="420"/>
        <w:rPr>
          <w:rFonts w:hint="eastAsia"/>
        </w:rPr>
      </w:pPr>
      <w:r>
        <w:rPr>
          <w:rFonts w:hint="eastAsia"/>
        </w:rPr>
        <w:t>[B]should be forced to follow regulations</w:t>
      </w:r>
    </w:p>
    <w:p w:rsidR="000254AE" w:rsidRDefault="000254AE" w:rsidP="00955E9F">
      <w:pPr>
        <w:ind w:firstLineChars="200" w:firstLine="420"/>
        <w:rPr>
          <w:rFonts w:hint="eastAsia"/>
        </w:rPr>
      </w:pPr>
      <w:r>
        <w:rPr>
          <w:rFonts w:hint="eastAsia"/>
        </w:rPr>
        <w:t>[C] will upgrade the design of their vehicles</w:t>
      </w:r>
    </w:p>
    <w:p w:rsidR="000254AE" w:rsidRDefault="000254AE" w:rsidP="00955E9F">
      <w:pPr>
        <w:ind w:firstLineChars="200" w:firstLine="420"/>
      </w:pPr>
      <w:r>
        <w:rPr>
          <w:rFonts w:hint="eastAsia"/>
        </w:rPr>
        <w:t>[D] should be put under public supervision</w:t>
      </w:r>
    </w:p>
    <w:p w:rsidR="000254AE" w:rsidRPr="00441466" w:rsidRDefault="000254AE" w:rsidP="00955E9F">
      <w:pPr>
        <w:ind w:firstLineChars="200" w:firstLine="422"/>
        <w:jc w:val="center"/>
        <w:rPr>
          <w:rFonts w:hint="eastAsia"/>
          <w:b/>
          <w:bCs/>
        </w:rPr>
      </w:pPr>
      <w:r w:rsidRPr="00441466">
        <w:rPr>
          <w:rFonts w:hint="eastAsia"/>
          <w:b/>
          <w:bCs/>
        </w:rPr>
        <w:t>Text4</w:t>
      </w:r>
    </w:p>
    <w:p w:rsidR="000254AE" w:rsidRDefault="000254AE" w:rsidP="00955E9F">
      <w:pPr>
        <w:ind w:firstLineChars="200" w:firstLine="420"/>
        <w:rPr>
          <w:szCs w:val="21"/>
        </w:rPr>
      </w:pPr>
      <w:r>
        <w:rPr>
          <w:rFonts w:hint="eastAsia"/>
          <w:szCs w:val="21"/>
        </w:rPr>
        <w:t xml:space="preserve">Now that members of Generation Z are graduating college this </w:t>
      </w:r>
      <w:r w:rsidR="00EA228F">
        <w:rPr>
          <w:szCs w:val="21"/>
        </w:rPr>
        <w:t>spring the</w:t>
      </w:r>
      <w:r>
        <w:rPr>
          <w:rFonts w:hint="eastAsia"/>
          <w:szCs w:val="21"/>
        </w:rPr>
        <w:t xml:space="preserve"> most commonly-accepted definition says this generation was bo</w:t>
      </w:r>
      <w:r w:rsidR="00EA228F">
        <w:rPr>
          <w:szCs w:val="21"/>
        </w:rPr>
        <w:t>rn</w:t>
      </w:r>
      <w:r>
        <w:rPr>
          <w:rFonts w:hint="eastAsia"/>
          <w:szCs w:val="21"/>
        </w:rPr>
        <w:t xml:space="preserve"> after 1995, give or take a year-the attention has been rising steadily in recent weeks. Gen</w:t>
      </w:r>
      <w:r w:rsidR="00EA228F">
        <w:rPr>
          <w:szCs w:val="21"/>
        </w:rPr>
        <w:t xml:space="preserve"> </w:t>
      </w:r>
      <w:r>
        <w:rPr>
          <w:rFonts w:hint="eastAsia"/>
          <w:szCs w:val="21"/>
        </w:rPr>
        <w:t>Zs are about to hit the streets looking for work in a labor market that's tighter than it's been in decades. And employers are planning on hiring about 17 percent more new graduates for jobs in the U.S. this year than last, according to a survey conducted by the National Association of Colleges and Employers. Everybody wants to know how the people who will soon inhabit those empty office cubicles will differ from those who came before them.</w:t>
      </w:r>
    </w:p>
    <w:p w:rsidR="000254AE" w:rsidRDefault="000254AE" w:rsidP="00955E9F">
      <w:pPr>
        <w:ind w:firstLineChars="200" w:firstLine="420"/>
        <w:rPr>
          <w:szCs w:val="21"/>
        </w:rPr>
      </w:pPr>
      <w:r>
        <w:rPr>
          <w:rFonts w:hint="eastAsia"/>
          <w:szCs w:val="21"/>
        </w:rPr>
        <w:t>If</w:t>
      </w:r>
      <w:r w:rsidR="00955E9F">
        <w:rPr>
          <w:szCs w:val="21"/>
        </w:rPr>
        <w:t xml:space="preserve"> </w:t>
      </w:r>
      <w:r>
        <w:rPr>
          <w:rFonts w:hint="eastAsia"/>
          <w:szCs w:val="21"/>
        </w:rPr>
        <w:t>"entitled"</w:t>
      </w:r>
      <w:r w:rsidR="00955E9F">
        <w:rPr>
          <w:szCs w:val="21"/>
        </w:rPr>
        <w:t xml:space="preserve"> </w:t>
      </w:r>
      <w:r>
        <w:rPr>
          <w:rFonts w:hint="eastAsia"/>
          <w:szCs w:val="21"/>
        </w:rPr>
        <w:t>is the most common adjective, fairly or not, applied to millennials (those bo</w:t>
      </w:r>
      <w:r w:rsidR="00955E9F">
        <w:rPr>
          <w:szCs w:val="21"/>
        </w:rPr>
        <w:t>rn</w:t>
      </w:r>
      <w:r>
        <w:rPr>
          <w:rFonts w:hint="eastAsia"/>
          <w:szCs w:val="21"/>
        </w:rPr>
        <w:t xml:space="preserve"> between 1981 and 1995), the catchwords for Generation Z are practical and cautious. According to the career counselors and expert who study them, Generation Zs are clear-eyed, economic pragmatists. Despite graduating into the best economy in the past 50 years, Gen Zs know what an economic train wreck looks like. They were impressionable kids during the crash of 2008, when many of their parents lost their jobs or their life savings or both. They aren't interested in taking any chances. The booming economy seems to have done little to assuage this underlying generational sense of anxious urgency, especially for those who have college debt. College loan balances in the U.S. now stand at a record $1.5 trillion, according to the Federal Reserve.</w:t>
      </w:r>
    </w:p>
    <w:p w:rsidR="000254AE" w:rsidRDefault="000254AE" w:rsidP="00955E9F">
      <w:pPr>
        <w:ind w:firstLineChars="200" w:firstLine="420"/>
        <w:rPr>
          <w:szCs w:val="21"/>
        </w:rPr>
      </w:pPr>
      <w:r>
        <w:rPr>
          <w:rFonts w:hint="eastAsia"/>
          <w:szCs w:val="21"/>
        </w:rPr>
        <w:t>One survey from Accenture found that 88 percent of graduating seniors this year chose their major with a job in mind. In a 2019 survey of University of Georgia students, meanwhile, the career office found the most desirable trait in a future employer was the ability to offer secure employment (followed by professional development and training, and then inspiring purpose). Job security or stability was the second most important career goal (work-life balance was number one), followed by a sense of being dedicated to a cause or to feel good about serving the great good.</w:t>
      </w:r>
    </w:p>
    <w:p w:rsidR="00235AE7" w:rsidRPr="00235AE7" w:rsidRDefault="00235AE7" w:rsidP="00235AE7">
      <w:pPr>
        <w:ind w:firstLineChars="200" w:firstLine="420"/>
        <w:rPr>
          <w:szCs w:val="21"/>
        </w:rPr>
      </w:pPr>
      <w:r w:rsidRPr="00235AE7">
        <w:rPr>
          <w:szCs w:val="21"/>
        </w:rPr>
        <w:t>That's a big change from the previous generation. "Millen</w:t>
      </w:r>
      <w:r>
        <w:rPr>
          <w:rFonts w:hint="eastAsia"/>
          <w:szCs w:val="21"/>
        </w:rPr>
        <w:t>n</w:t>
      </w:r>
      <w:r w:rsidRPr="00235AE7">
        <w:rPr>
          <w:szCs w:val="21"/>
        </w:rPr>
        <w:t>ials wanted more flexibility in their lives,</w:t>
      </w:r>
      <w:r>
        <w:rPr>
          <w:szCs w:val="21"/>
        </w:rPr>
        <w:t xml:space="preserve"> </w:t>
      </w:r>
      <w:r w:rsidRPr="00235AE7">
        <w:rPr>
          <w:szCs w:val="21"/>
        </w:rPr>
        <w:t>"notes Tanya Michelsen, Associate Director of YouthSight, a UK-based brand manager that conducts regular 60-day surveys of British youth, in findings that might just as well apply to American youth.</w:t>
      </w:r>
      <w:r>
        <w:rPr>
          <w:szCs w:val="21"/>
        </w:rPr>
        <w:t xml:space="preserve"> </w:t>
      </w:r>
      <w:r w:rsidRPr="00235AE7">
        <w:rPr>
          <w:szCs w:val="21"/>
        </w:rPr>
        <w:t>"Generation Zs are looking for more certainty and stability, because of the rise of the gig economy.</w:t>
      </w:r>
      <w:r>
        <w:rPr>
          <w:szCs w:val="21"/>
        </w:rPr>
        <w:t xml:space="preserve"> </w:t>
      </w:r>
      <w:r w:rsidRPr="00235AE7">
        <w:rPr>
          <w:szCs w:val="21"/>
        </w:rPr>
        <w:t>They have troubles seeing a financial future and they are quite risk averse."</w:t>
      </w:r>
    </w:p>
    <w:p w:rsidR="00235AE7" w:rsidRPr="00235AE7" w:rsidRDefault="00235AE7" w:rsidP="00955E9F">
      <w:pPr>
        <w:ind w:firstLineChars="200" w:firstLine="420"/>
        <w:rPr>
          <w:szCs w:val="21"/>
        </w:rPr>
      </w:pPr>
    </w:p>
    <w:p w:rsidR="000254AE" w:rsidRDefault="000254AE" w:rsidP="00955E9F">
      <w:pPr>
        <w:rPr>
          <w:szCs w:val="21"/>
        </w:rPr>
      </w:pPr>
      <w:r>
        <w:rPr>
          <w:rFonts w:hint="eastAsia"/>
          <w:szCs w:val="21"/>
        </w:rPr>
        <w:t>36. Generation Zs graduating college this spring_____.</w:t>
      </w:r>
    </w:p>
    <w:p w:rsidR="000254AE" w:rsidRDefault="000254AE" w:rsidP="00955E9F">
      <w:pPr>
        <w:ind w:firstLineChars="200" w:firstLine="420"/>
        <w:rPr>
          <w:szCs w:val="21"/>
        </w:rPr>
      </w:pPr>
      <w:r>
        <w:rPr>
          <w:rFonts w:hint="eastAsia"/>
          <w:szCs w:val="21"/>
        </w:rPr>
        <w:t>[A] are recognized for their abilities</w:t>
      </w:r>
    </w:p>
    <w:p w:rsidR="000254AE" w:rsidRDefault="000254AE" w:rsidP="00955E9F">
      <w:pPr>
        <w:ind w:firstLineChars="200" w:firstLine="420"/>
        <w:rPr>
          <w:szCs w:val="21"/>
        </w:rPr>
      </w:pPr>
      <w:r>
        <w:rPr>
          <w:rFonts w:hint="eastAsia"/>
          <w:szCs w:val="21"/>
        </w:rPr>
        <w:t>[B] are in favor of job offers</w:t>
      </w:r>
    </w:p>
    <w:p w:rsidR="000254AE" w:rsidRDefault="000254AE" w:rsidP="00955E9F">
      <w:pPr>
        <w:ind w:firstLineChars="200" w:firstLine="420"/>
        <w:rPr>
          <w:szCs w:val="21"/>
        </w:rPr>
      </w:pPr>
      <w:r>
        <w:rPr>
          <w:rFonts w:hint="eastAsia"/>
          <w:szCs w:val="21"/>
        </w:rPr>
        <w:t>[C] are optimistic about the labor market</w:t>
      </w:r>
    </w:p>
    <w:p w:rsidR="000254AE" w:rsidRDefault="000254AE" w:rsidP="00955E9F">
      <w:pPr>
        <w:ind w:firstLineChars="200" w:firstLine="420"/>
        <w:rPr>
          <w:szCs w:val="21"/>
        </w:rPr>
      </w:pPr>
      <w:r>
        <w:rPr>
          <w:rFonts w:hint="eastAsia"/>
          <w:szCs w:val="21"/>
        </w:rPr>
        <w:t>[D] are drawing growing public attention</w:t>
      </w:r>
    </w:p>
    <w:p w:rsidR="000254AE" w:rsidRDefault="000254AE" w:rsidP="00955E9F">
      <w:pPr>
        <w:rPr>
          <w:szCs w:val="21"/>
        </w:rPr>
      </w:pPr>
      <w:r>
        <w:rPr>
          <w:rFonts w:hint="eastAsia"/>
          <w:szCs w:val="21"/>
        </w:rPr>
        <w:t xml:space="preserve">37. Generation Zs are keenly </w:t>
      </w:r>
      <w:r w:rsidRPr="00955E9F">
        <w:rPr>
          <w:rFonts w:hint="eastAsia"/>
        </w:rPr>
        <w:t>aware</w:t>
      </w:r>
      <w:r>
        <w:rPr>
          <w:rFonts w:hint="eastAsia"/>
          <w:szCs w:val="21"/>
        </w:rPr>
        <w:t>_____.</w:t>
      </w:r>
    </w:p>
    <w:p w:rsidR="000254AE" w:rsidRDefault="000254AE" w:rsidP="00955E9F">
      <w:pPr>
        <w:ind w:firstLineChars="200" w:firstLine="420"/>
        <w:rPr>
          <w:szCs w:val="21"/>
        </w:rPr>
      </w:pPr>
      <w:r>
        <w:rPr>
          <w:rFonts w:hint="eastAsia"/>
          <w:szCs w:val="21"/>
        </w:rPr>
        <w:t xml:space="preserve">[A] what a tough economic situation is like </w:t>
      </w:r>
    </w:p>
    <w:p w:rsidR="000254AE" w:rsidRDefault="000254AE" w:rsidP="00955E9F">
      <w:pPr>
        <w:ind w:firstLineChars="200" w:firstLine="420"/>
        <w:rPr>
          <w:szCs w:val="21"/>
        </w:rPr>
      </w:pPr>
      <w:r>
        <w:rPr>
          <w:rFonts w:hint="eastAsia"/>
          <w:szCs w:val="21"/>
        </w:rPr>
        <w:t>[B] what their parents expect of them</w:t>
      </w:r>
    </w:p>
    <w:p w:rsidR="000254AE" w:rsidRDefault="000254AE" w:rsidP="00955E9F">
      <w:pPr>
        <w:ind w:firstLineChars="200" w:firstLine="420"/>
        <w:rPr>
          <w:szCs w:val="21"/>
        </w:rPr>
      </w:pPr>
      <w:r>
        <w:rPr>
          <w:rFonts w:hint="eastAsia"/>
          <w:szCs w:val="21"/>
        </w:rPr>
        <w:t>[C] how they differ from past generations</w:t>
      </w:r>
    </w:p>
    <w:p w:rsidR="000254AE" w:rsidRDefault="000254AE" w:rsidP="00955E9F">
      <w:pPr>
        <w:ind w:firstLineChars="200" w:firstLine="420"/>
        <w:rPr>
          <w:szCs w:val="21"/>
        </w:rPr>
      </w:pPr>
      <w:r>
        <w:rPr>
          <w:rFonts w:hint="eastAsia"/>
          <w:szCs w:val="21"/>
        </w:rPr>
        <w:t>[D] I how valuable a counselors advice is</w:t>
      </w:r>
    </w:p>
    <w:p w:rsidR="000254AE" w:rsidRDefault="000254AE" w:rsidP="00955E9F">
      <w:pPr>
        <w:rPr>
          <w:rFonts w:hint="eastAsia"/>
          <w:szCs w:val="21"/>
        </w:rPr>
      </w:pPr>
      <w:r>
        <w:rPr>
          <w:rFonts w:hint="eastAsia"/>
          <w:szCs w:val="21"/>
        </w:rPr>
        <w:t xml:space="preserve">38. The </w:t>
      </w:r>
      <w:r w:rsidR="00452EB5">
        <w:rPr>
          <w:szCs w:val="21"/>
        </w:rPr>
        <w:t>word “assuage</w:t>
      </w:r>
      <w:r>
        <w:rPr>
          <w:rFonts w:hint="eastAsia"/>
          <w:szCs w:val="21"/>
        </w:rPr>
        <w:t>"(line 9, para 2)is closet in meaning to_____.</w:t>
      </w:r>
    </w:p>
    <w:p w:rsidR="000254AE" w:rsidRDefault="000254AE" w:rsidP="00955E9F">
      <w:pPr>
        <w:ind w:firstLineChars="200" w:firstLine="420"/>
        <w:rPr>
          <w:szCs w:val="21"/>
        </w:rPr>
      </w:pPr>
      <w:r>
        <w:rPr>
          <w:rFonts w:hint="eastAsia"/>
          <w:szCs w:val="21"/>
        </w:rPr>
        <w:t xml:space="preserve">[A]define </w:t>
      </w:r>
      <w:r>
        <w:rPr>
          <w:rFonts w:hint="eastAsia"/>
          <w:szCs w:val="21"/>
        </w:rPr>
        <w:tab/>
      </w:r>
      <w:r>
        <w:rPr>
          <w:rFonts w:hint="eastAsia"/>
          <w:szCs w:val="21"/>
        </w:rPr>
        <w:tab/>
        <w:t xml:space="preserve">[B]relieve </w:t>
      </w:r>
      <w:r>
        <w:rPr>
          <w:rFonts w:hint="eastAsia"/>
          <w:szCs w:val="21"/>
        </w:rPr>
        <w:tab/>
        <w:t xml:space="preserve">[C] maintain </w:t>
      </w:r>
      <w:r>
        <w:rPr>
          <w:rFonts w:hint="eastAsia"/>
          <w:szCs w:val="21"/>
        </w:rPr>
        <w:tab/>
        <w:t>[D] deepen</w:t>
      </w:r>
    </w:p>
    <w:p w:rsidR="000254AE" w:rsidRDefault="000254AE" w:rsidP="00955E9F">
      <w:pPr>
        <w:rPr>
          <w:szCs w:val="21"/>
        </w:rPr>
      </w:pPr>
      <w:r>
        <w:rPr>
          <w:rFonts w:hint="eastAsia"/>
          <w:szCs w:val="21"/>
        </w:rPr>
        <w:t>39.It can be learned from Paragraph 3 that Generation Zs_____.</w:t>
      </w:r>
    </w:p>
    <w:p w:rsidR="000254AE" w:rsidRDefault="000254AE" w:rsidP="00955E9F">
      <w:pPr>
        <w:ind w:firstLineChars="200" w:firstLine="420"/>
        <w:rPr>
          <w:szCs w:val="21"/>
        </w:rPr>
      </w:pPr>
      <w:r>
        <w:rPr>
          <w:rFonts w:hint="eastAsia"/>
          <w:szCs w:val="21"/>
        </w:rPr>
        <w:t>[A] care little about their job performance</w:t>
      </w:r>
    </w:p>
    <w:p w:rsidR="000254AE" w:rsidRDefault="000254AE" w:rsidP="00955E9F">
      <w:pPr>
        <w:ind w:firstLineChars="200" w:firstLine="420"/>
        <w:rPr>
          <w:szCs w:val="21"/>
        </w:rPr>
      </w:pPr>
      <w:r>
        <w:rPr>
          <w:rFonts w:hint="eastAsia"/>
          <w:szCs w:val="21"/>
        </w:rPr>
        <w:t>[B] give top priority to professional training</w:t>
      </w:r>
    </w:p>
    <w:p w:rsidR="000254AE" w:rsidRDefault="000254AE" w:rsidP="00955E9F">
      <w:pPr>
        <w:ind w:firstLineChars="200" w:firstLine="420"/>
        <w:rPr>
          <w:szCs w:val="21"/>
        </w:rPr>
      </w:pPr>
      <w:r>
        <w:rPr>
          <w:rFonts w:hint="eastAsia"/>
          <w:szCs w:val="21"/>
        </w:rPr>
        <w:t xml:space="preserve">[C]think it hard to achieve work-Life balance </w:t>
      </w:r>
    </w:p>
    <w:p w:rsidR="000254AE" w:rsidRDefault="000254AE" w:rsidP="00955E9F">
      <w:pPr>
        <w:ind w:firstLineChars="200" w:firstLine="420"/>
        <w:rPr>
          <w:szCs w:val="21"/>
        </w:rPr>
      </w:pPr>
      <w:r>
        <w:rPr>
          <w:rFonts w:hint="eastAsia"/>
          <w:szCs w:val="21"/>
        </w:rPr>
        <w:t>[D] have a clear idea about their future job</w:t>
      </w:r>
    </w:p>
    <w:p w:rsidR="000254AE" w:rsidRDefault="000254AE" w:rsidP="00955E9F">
      <w:pPr>
        <w:rPr>
          <w:szCs w:val="21"/>
        </w:rPr>
      </w:pPr>
      <w:r>
        <w:rPr>
          <w:rFonts w:hint="eastAsia"/>
          <w:szCs w:val="21"/>
        </w:rPr>
        <w:t xml:space="preserve">40 Michelsen thinks that compared with millennials, </w:t>
      </w:r>
      <w:r w:rsidRPr="00955E9F">
        <w:rPr>
          <w:rFonts w:hint="eastAsia"/>
        </w:rPr>
        <w:t>Generation</w:t>
      </w:r>
      <w:r>
        <w:rPr>
          <w:rFonts w:hint="eastAsia"/>
          <w:szCs w:val="21"/>
        </w:rPr>
        <w:t xml:space="preserve"> Zs are_____.</w:t>
      </w:r>
    </w:p>
    <w:p w:rsidR="000254AE" w:rsidRDefault="000254AE" w:rsidP="00955E9F">
      <w:pPr>
        <w:ind w:firstLineChars="200" w:firstLine="420"/>
        <w:rPr>
          <w:szCs w:val="21"/>
        </w:rPr>
      </w:pPr>
      <w:r>
        <w:rPr>
          <w:rFonts w:hint="eastAsia"/>
          <w:szCs w:val="21"/>
        </w:rPr>
        <w:t xml:space="preserve">[A]less realistic </w:t>
      </w:r>
      <w:r>
        <w:rPr>
          <w:rFonts w:hint="eastAsia"/>
          <w:szCs w:val="21"/>
        </w:rPr>
        <w:tab/>
        <w:t xml:space="preserve">B] less adventurous </w:t>
      </w:r>
      <w:r>
        <w:rPr>
          <w:rFonts w:hint="eastAsia"/>
          <w:szCs w:val="21"/>
        </w:rPr>
        <w:tab/>
        <w:t xml:space="preserve">[C]more diligent </w:t>
      </w:r>
      <w:r>
        <w:rPr>
          <w:rFonts w:hint="eastAsia"/>
          <w:szCs w:val="21"/>
        </w:rPr>
        <w:tab/>
        <w:t>[D] more generous</w:t>
      </w:r>
    </w:p>
    <w:p w:rsidR="000254AE" w:rsidRDefault="000254AE">
      <w:pPr>
        <w:spacing w:line="360" w:lineRule="auto"/>
        <w:ind w:firstLineChars="200" w:firstLine="420"/>
        <w:rPr>
          <w:szCs w:val="21"/>
        </w:rPr>
      </w:pPr>
    </w:p>
    <w:p w:rsidR="000254AE" w:rsidRDefault="000254AE">
      <w:pPr>
        <w:spacing w:line="200" w:lineRule="exact"/>
        <w:rPr>
          <w:sz w:val="24"/>
          <w:szCs w:val="24"/>
        </w:rPr>
      </w:pPr>
    </w:p>
    <w:p w:rsidR="000254AE" w:rsidRDefault="000254AE">
      <w:pPr>
        <w:spacing w:line="360" w:lineRule="exact"/>
        <w:rPr>
          <w:rFonts w:hint="eastAsia"/>
          <w:b/>
          <w:sz w:val="24"/>
        </w:rPr>
      </w:pPr>
      <w:r>
        <w:rPr>
          <w:rFonts w:hint="eastAsia"/>
          <w:b/>
          <w:sz w:val="24"/>
        </w:rPr>
        <w:t>Part B</w:t>
      </w:r>
    </w:p>
    <w:p w:rsidR="000254AE" w:rsidRDefault="000254AE">
      <w:pPr>
        <w:rPr>
          <w:rFonts w:hint="eastAsia"/>
        </w:rPr>
      </w:pPr>
      <w:r>
        <w:rPr>
          <w:rFonts w:hint="eastAsia"/>
        </w:rPr>
        <w:t>Directions:</w:t>
      </w:r>
    </w:p>
    <w:p w:rsidR="000254AE" w:rsidRDefault="000254AE">
      <w:pPr>
        <w:rPr>
          <w:rFonts w:hint="eastAsia"/>
        </w:rPr>
      </w:pPr>
      <w:r>
        <w:rPr>
          <w:rFonts w:hint="eastAsia"/>
        </w:rPr>
        <w:t>Read the following text and answer the questions by choosing the most suitable subheading from the list A-G for each numbered paragraphs (41 -45). There are two extra subheadings which you do not need to use. Mark your answers on the ANSWER SHEET. (10 points)</w:t>
      </w:r>
    </w:p>
    <w:p w:rsidR="000254AE" w:rsidRDefault="000254AE">
      <w:pPr>
        <w:rPr>
          <w:rFonts w:hint="eastAsia"/>
        </w:rPr>
      </w:pPr>
      <w:r>
        <w:rPr>
          <w:rFonts w:hint="eastAsia"/>
        </w:rPr>
        <w:t>[A]Give compliments, just not too many.</w:t>
      </w:r>
    </w:p>
    <w:p w:rsidR="000254AE" w:rsidRDefault="000254AE">
      <w:pPr>
        <w:rPr>
          <w:rFonts w:hint="eastAsia"/>
        </w:rPr>
      </w:pPr>
      <w:r>
        <w:rPr>
          <w:rFonts w:hint="eastAsia"/>
        </w:rPr>
        <w:t>[B] Put on a good face, always.</w:t>
      </w:r>
    </w:p>
    <w:p w:rsidR="000254AE" w:rsidRDefault="000254AE">
      <w:pPr>
        <w:rPr>
          <w:rFonts w:hint="eastAsia"/>
        </w:rPr>
      </w:pPr>
      <w:r>
        <w:rPr>
          <w:rFonts w:hint="eastAsia"/>
        </w:rPr>
        <w:t>[C] Tailor your interactions.</w:t>
      </w:r>
    </w:p>
    <w:p w:rsidR="000254AE" w:rsidRDefault="000254AE">
      <w:pPr>
        <w:rPr>
          <w:rFonts w:hint="eastAsia"/>
        </w:rPr>
      </w:pPr>
      <w:r>
        <w:rPr>
          <w:rFonts w:hint="eastAsia"/>
        </w:rPr>
        <w:t>[D] Spend time with everyone.</w:t>
      </w:r>
    </w:p>
    <w:p w:rsidR="000254AE" w:rsidRDefault="000254AE">
      <w:pPr>
        <w:rPr>
          <w:rFonts w:hint="eastAsia"/>
        </w:rPr>
      </w:pPr>
      <w:r>
        <w:rPr>
          <w:rFonts w:hint="eastAsia"/>
        </w:rPr>
        <w:t>[E] Reveal, don' t hide, information.</w:t>
      </w:r>
    </w:p>
    <w:p w:rsidR="000254AE" w:rsidRDefault="000254AE">
      <w:pPr>
        <w:rPr>
          <w:rFonts w:hint="eastAsia"/>
        </w:rPr>
      </w:pPr>
      <w:r>
        <w:rPr>
          <w:rFonts w:hint="eastAsia"/>
        </w:rPr>
        <w:t>[F] Slow down and listen.</w:t>
      </w:r>
    </w:p>
    <w:p w:rsidR="000254AE" w:rsidRDefault="000254AE">
      <w:pPr>
        <w:rPr>
          <w:rFonts w:hint="eastAsia"/>
        </w:rPr>
      </w:pPr>
      <w:r>
        <w:rPr>
          <w:rFonts w:hint="eastAsia"/>
        </w:rPr>
        <w:t>[G] Put yourselves in others' shoes.</w:t>
      </w:r>
    </w:p>
    <w:p w:rsidR="000254AE" w:rsidRDefault="000254AE">
      <w:pPr>
        <w:rPr>
          <w:rFonts w:hint="eastAsia"/>
        </w:rPr>
      </w:pPr>
    </w:p>
    <w:p w:rsidR="000254AE" w:rsidRPr="00441466" w:rsidRDefault="000254AE" w:rsidP="00441466">
      <w:pPr>
        <w:jc w:val="center"/>
        <w:rPr>
          <w:rFonts w:hint="eastAsia"/>
          <w:b/>
          <w:bCs/>
        </w:rPr>
      </w:pPr>
      <w:r w:rsidRPr="00441466">
        <w:rPr>
          <w:rFonts w:hint="eastAsia"/>
          <w:b/>
          <w:bCs/>
        </w:rPr>
        <w:t>Five Ways to Win Over Everyone in the Office</w:t>
      </w:r>
    </w:p>
    <w:p w:rsidR="000254AE" w:rsidRDefault="000254AE">
      <w:pPr>
        <w:rPr>
          <w:rFonts w:hint="eastAsia"/>
        </w:rPr>
      </w:pPr>
      <w:r>
        <w:rPr>
          <w:rFonts w:hint="eastAsia"/>
        </w:rPr>
        <w:t xml:space="preserve">   Is it possible to like everyone in your office? Think about how tough it is to get together 15 people, much less 50, who all get along perfectly. But unlike in friendships, you need coworkers. You work with them every day and you depend on them just as they depend on you. Here are some ways that you can get the whole office on your side</w:t>
      </w:r>
    </w:p>
    <w:p w:rsidR="000254AE" w:rsidRDefault="000254AE">
      <w:pPr>
        <w:rPr>
          <w:rFonts w:hint="eastAsia"/>
        </w:rPr>
      </w:pPr>
    </w:p>
    <w:p w:rsidR="000254AE" w:rsidRDefault="000254AE">
      <w:pPr>
        <w:rPr>
          <w:rFonts w:hint="eastAsia"/>
        </w:rPr>
      </w:pPr>
      <w:r>
        <w:rPr>
          <w:rFonts w:hint="eastAsia"/>
        </w:rPr>
        <w:t xml:space="preserve">   41.____</w:t>
      </w:r>
    </w:p>
    <w:p w:rsidR="000254AE" w:rsidRDefault="000254AE">
      <w:pPr>
        <w:rPr>
          <w:rFonts w:hint="eastAsia"/>
        </w:rPr>
      </w:pPr>
      <w:r>
        <w:rPr>
          <w:rFonts w:hint="eastAsia"/>
        </w:rPr>
        <w:t xml:space="preserve">   If you have a bone to pick with someone in your workplace, you may try stay tight-lipped around them. But you won't be helping either one of you. A Harvard Business School study found that observers consistently rated those who were frank about themselves more highly, while those who hid lost trustworthiness. The lesson is not that you should make your personal life an open book, but rather, when given the option to offer up details about yourself or painstakingly conceal them, you should just be honest.</w:t>
      </w:r>
    </w:p>
    <w:p w:rsidR="000254AE" w:rsidRDefault="000254AE">
      <w:pPr>
        <w:rPr>
          <w:rFonts w:hint="eastAsia"/>
        </w:rPr>
      </w:pPr>
      <w:r>
        <w:rPr>
          <w:rFonts w:hint="eastAsia"/>
        </w:rPr>
        <w:t xml:space="preserve">   42._____</w:t>
      </w:r>
    </w:p>
    <w:p w:rsidR="000254AE" w:rsidRDefault="000254AE">
      <w:pPr>
        <w:rPr>
          <w:rFonts w:hint="eastAsia"/>
        </w:rPr>
      </w:pPr>
      <w:r>
        <w:rPr>
          <w:rFonts w:hint="eastAsia"/>
        </w:rPr>
        <w:t xml:space="preserve">   Just as important as being honest about yourself is being receptive to others. We often feel the need to tell others how we feel, whether it's a concern about a project, a stray thought, or a compliment. Those are all valid, but you need to take time to hear out your coworkers, too. In fact, rushing to get your own ideas out there can cause colleagues to feel you don't value their opinions. Do your best to engage coworkers in a genuine, back- and-forth conversation, rather than prioritizing your own thoughts.</w:t>
      </w:r>
    </w:p>
    <w:p w:rsidR="000254AE" w:rsidRDefault="000254AE">
      <w:pPr>
        <w:rPr>
          <w:rFonts w:hint="eastAsia"/>
        </w:rPr>
      </w:pPr>
      <w:r>
        <w:rPr>
          <w:rFonts w:hint="eastAsia"/>
        </w:rPr>
        <w:t xml:space="preserve">   43._____</w:t>
      </w:r>
    </w:p>
    <w:p w:rsidR="000254AE" w:rsidRDefault="000254AE">
      <w:pPr>
        <w:rPr>
          <w:rFonts w:hint="eastAsia"/>
        </w:rPr>
      </w:pPr>
      <w:r>
        <w:rPr>
          <w:rFonts w:hint="eastAsia"/>
        </w:rPr>
        <w:t xml:space="preserve">   It's common to have a</w:t>
      </w:r>
      <w:r>
        <w:rPr>
          <w:rFonts w:hint="eastAsia"/>
        </w:rPr>
        <w:t>“</w:t>
      </w:r>
      <w:r>
        <w:rPr>
          <w:rFonts w:hint="eastAsia"/>
        </w:rPr>
        <w:t xml:space="preserve">cubicle mate" or special confidant in a work setting. But in addition to those trusted coworkers, you should expand your horizons and find out about all the people around you. Use your lunch and coffee breaks to meet up with colleagues you don't always see. Find out about their lives and interests beyond the job. It requires minimal effort and goes a long way. This will help to </w:t>
      </w:r>
      <w:r w:rsidR="008B526A">
        <w:t>grow</w:t>
      </w:r>
      <w:r>
        <w:rPr>
          <w:rFonts w:hint="eastAsia"/>
        </w:rPr>
        <w:t xml:space="preserve"> your internal network, in addition to being a nice break in the work day.</w:t>
      </w:r>
    </w:p>
    <w:p w:rsidR="000254AE" w:rsidRDefault="000254AE">
      <w:pPr>
        <w:ind w:left="315"/>
      </w:pPr>
      <w:r>
        <w:rPr>
          <w:rFonts w:hint="eastAsia"/>
        </w:rPr>
        <w:t>44._____</w:t>
      </w:r>
    </w:p>
    <w:p w:rsidR="000254AE" w:rsidRDefault="000254AE" w:rsidP="008B526A">
      <w:pPr>
        <w:ind w:firstLineChars="150" w:firstLine="315"/>
        <w:rPr>
          <w:rFonts w:hint="eastAsia"/>
        </w:rPr>
      </w:pPr>
      <w:r>
        <w:rPr>
          <w:rFonts w:hint="eastAsia"/>
        </w:rPr>
        <w:t>Positive feedback is important for anyone to hear. And you don't have to be someone's boss to tell them they did an exceptional job on a particular project. This will help engender good will in others. But don't overdo it or be fake about it. One study found that people responded best to comments that shifted from negative to positive, possibly because it suggested they had won somebody over.</w:t>
      </w:r>
    </w:p>
    <w:p w:rsidR="000254AE" w:rsidRDefault="000254AE">
      <w:pPr>
        <w:rPr>
          <w:rFonts w:hint="eastAsia"/>
        </w:rPr>
      </w:pPr>
      <w:r>
        <w:rPr>
          <w:rFonts w:hint="eastAsia"/>
        </w:rPr>
        <w:t xml:space="preserve">   45.______</w:t>
      </w:r>
    </w:p>
    <w:p w:rsidR="000254AE" w:rsidRDefault="000254AE">
      <w:pPr>
        <w:rPr>
          <w:rFonts w:hint="eastAsia"/>
        </w:rPr>
      </w:pPr>
      <w:r>
        <w:rPr>
          <w:rFonts w:hint="eastAsia"/>
        </w:rPr>
        <w:t xml:space="preserve">   This one may be a bit more difficult to pull off, but it can go a long way to achieving results. Remember in dealing with any coworker what they appreciate from an interaction. Watch out for how they verbalize with others. Some people like small talk in a meeting before digging into important matters, while other are more straightforward. Jokes that work one person won't necessarily land with another, So, adapt your style accordingly to type. Consider the person that you re dealing with in advance and what will get you to your desired outcome.</w:t>
      </w:r>
    </w:p>
    <w:p w:rsidR="000254AE" w:rsidRDefault="000254AE">
      <w:pPr>
        <w:keepNext/>
        <w:keepLines/>
        <w:spacing w:before="260" w:after="260" w:line="413" w:lineRule="auto"/>
        <w:jc w:val="center"/>
        <w:outlineLvl w:val="1"/>
        <w:rPr>
          <w:rFonts w:eastAsia="黑体"/>
          <w:b/>
          <w:sz w:val="32"/>
          <w:szCs w:val="22"/>
        </w:rPr>
      </w:pPr>
      <w:r>
        <w:rPr>
          <w:rFonts w:eastAsia="黑体"/>
          <w:b/>
          <w:sz w:val="32"/>
          <w:szCs w:val="22"/>
        </w:rPr>
        <w:t>Section III   Translation</w:t>
      </w:r>
    </w:p>
    <w:p w:rsidR="00441466" w:rsidRDefault="00441466" w:rsidP="00441466">
      <w:pPr>
        <w:spacing w:line="360" w:lineRule="exact"/>
        <w:textAlignment w:val="baseline"/>
        <w:rPr>
          <w:rFonts w:eastAsia="仿宋_GB2312"/>
          <w:b/>
          <w:kern w:val="0"/>
          <w:sz w:val="24"/>
        </w:rPr>
      </w:pPr>
      <w:r>
        <w:rPr>
          <w:rFonts w:eastAsia="仿宋_GB2312" w:hint="eastAsia"/>
          <w:kern w:val="0"/>
          <w:sz w:val="24"/>
        </w:rPr>
        <w:t xml:space="preserve">46. </w:t>
      </w:r>
      <w:r>
        <w:rPr>
          <w:rFonts w:eastAsia="仿宋_GB2312"/>
          <w:b/>
          <w:kern w:val="0"/>
          <w:sz w:val="24"/>
        </w:rPr>
        <w:t>Directions:</w:t>
      </w:r>
    </w:p>
    <w:p w:rsidR="00441466" w:rsidRDefault="00441466" w:rsidP="00336A9B">
      <w:pPr>
        <w:snapToGrid w:val="0"/>
        <w:ind w:firstLineChars="200" w:firstLine="472"/>
        <w:rPr>
          <w:rFonts w:eastAsia="仿宋_GB2312" w:hint="eastAsia"/>
          <w:spacing w:val="-2"/>
          <w:kern w:val="24"/>
          <w:sz w:val="24"/>
        </w:rPr>
      </w:pPr>
      <w:r>
        <w:rPr>
          <w:rFonts w:eastAsia="仿宋_GB2312" w:hint="eastAsia"/>
          <w:spacing w:val="-2"/>
          <w:kern w:val="24"/>
          <w:sz w:val="24"/>
        </w:rPr>
        <w:t xml:space="preserve">Translate the following text into Chinese. Write your translation on the </w:t>
      </w:r>
      <w:r>
        <w:rPr>
          <w:rFonts w:eastAsia="仿宋_GB2312"/>
          <w:spacing w:val="-2"/>
          <w:kern w:val="24"/>
          <w:sz w:val="24"/>
        </w:rPr>
        <w:t>ANSWER SHEET. (1</w:t>
      </w:r>
      <w:r>
        <w:rPr>
          <w:rFonts w:eastAsia="仿宋_GB2312" w:hint="eastAsia"/>
          <w:spacing w:val="-2"/>
          <w:kern w:val="24"/>
          <w:sz w:val="24"/>
        </w:rPr>
        <w:t>5</w:t>
      </w:r>
      <w:r>
        <w:rPr>
          <w:rFonts w:eastAsia="仿宋_GB2312"/>
          <w:spacing w:val="-2"/>
          <w:kern w:val="24"/>
          <w:sz w:val="24"/>
        </w:rPr>
        <w:t xml:space="preserve"> points)</w:t>
      </w:r>
    </w:p>
    <w:p w:rsidR="00441466" w:rsidRDefault="00441466" w:rsidP="00336A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20"/>
        <w:rPr>
          <w:color w:val="000000"/>
          <w:kern w:val="0"/>
          <w:szCs w:val="21"/>
        </w:rPr>
      </w:pPr>
    </w:p>
    <w:p w:rsidR="000254AE" w:rsidRDefault="000254AE" w:rsidP="00336A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20"/>
        <w:rPr>
          <w:color w:val="000000"/>
          <w:kern w:val="0"/>
          <w:szCs w:val="21"/>
        </w:rPr>
      </w:pPr>
      <w:r>
        <w:rPr>
          <w:color w:val="000000"/>
          <w:kern w:val="0"/>
          <w:szCs w:val="21"/>
        </w:rPr>
        <w:t>It's almost impossible to go through life without experiencing some kind of failure. People</w:t>
      </w:r>
      <w:r>
        <w:rPr>
          <w:rFonts w:hint="eastAsia"/>
          <w:color w:val="000000"/>
          <w:kern w:val="0"/>
          <w:szCs w:val="21"/>
        </w:rPr>
        <w:t xml:space="preserve"> </w:t>
      </w:r>
      <w:r>
        <w:rPr>
          <w:color w:val="000000"/>
          <w:kern w:val="0"/>
          <w:szCs w:val="21"/>
        </w:rPr>
        <w:t>who do so probably live so cautiously that they go nowhere. Put simply, they’re not real</w:t>
      </w:r>
      <w:r>
        <w:rPr>
          <w:rFonts w:hint="eastAsia"/>
          <w:color w:val="000000"/>
          <w:kern w:val="0"/>
          <w:szCs w:val="21"/>
        </w:rPr>
        <w:t xml:space="preserve"> </w:t>
      </w:r>
      <w:r>
        <w:rPr>
          <w:color w:val="000000"/>
          <w:kern w:val="0"/>
          <w:szCs w:val="21"/>
        </w:rPr>
        <w:t>living at all. But, the wonderful thing about failure is that it's entirely up to us to decide how</w:t>
      </w:r>
      <w:r>
        <w:rPr>
          <w:rFonts w:hint="eastAsia"/>
          <w:color w:val="000000"/>
          <w:kern w:val="0"/>
          <w:szCs w:val="21"/>
        </w:rPr>
        <w:t xml:space="preserve"> </w:t>
      </w:r>
      <w:r>
        <w:rPr>
          <w:color w:val="000000"/>
          <w:kern w:val="0"/>
          <w:szCs w:val="21"/>
        </w:rPr>
        <w:t xml:space="preserve">to look at it. </w:t>
      </w:r>
    </w:p>
    <w:p w:rsidR="000254AE" w:rsidRDefault="000254AE" w:rsidP="00336A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20"/>
        <w:rPr>
          <w:color w:val="000000"/>
          <w:kern w:val="0"/>
          <w:szCs w:val="21"/>
        </w:rPr>
      </w:pPr>
      <w:r>
        <w:rPr>
          <w:color w:val="000000"/>
          <w:kern w:val="0"/>
          <w:szCs w:val="21"/>
        </w:rPr>
        <w:t xml:space="preserve">We can choose to see failure </w:t>
      </w:r>
      <w:r w:rsidR="006C0C83">
        <w:rPr>
          <w:color w:val="000000"/>
          <w:kern w:val="0"/>
          <w:szCs w:val="21"/>
        </w:rPr>
        <w:t>as “the</w:t>
      </w:r>
      <w:r>
        <w:rPr>
          <w:color w:val="000000"/>
          <w:kern w:val="0"/>
          <w:szCs w:val="21"/>
        </w:rPr>
        <w:t xml:space="preserve"> end of the world, "or as proof of just how inadequate we are. Or, we can look at failure as the incredible learning experience that it often is. Every time we fail at something, we can choose to look for the lesson we're meant to learn. These lessons are very important; they're how we grow, and how we keep from making that same mistake again. Failures stop us only if we let them. Failure can also teach us things about ourselves that we would never have learned otherwise.</w:t>
      </w:r>
    </w:p>
    <w:p w:rsidR="000254AE" w:rsidRDefault="000254AE" w:rsidP="00336A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20"/>
        <w:rPr>
          <w:color w:val="000000"/>
          <w:kern w:val="0"/>
          <w:szCs w:val="21"/>
        </w:rPr>
      </w:pPr>
      <w:r>
        <w:rPr>
          <w:color w:val="000000"/>
          <w:kern w:val="0"/>
          <w:szCs w:val="21"/>
        </w:rPr>
        <w:t>For instance, failure can help you discover how strong a person you are. Failing at something</w:t>
      </w:r>
      <w:r>
        <w:rPr>
          <w:rFonts w:hint="eastAsia"/>
          <w:color w:val="000000"/>
          <w:kern w:val="0"/>
          <w:szCs w:val="21"/>
        </w:rPr>
        <w:t xml:space="preserve"> </w:t>
      </w:r>
      <w:r>
        <w:rPr>
          <w:color w:val="000000"/>
          <w:kern w:val="0"/>
          <w:szCs w:val="21"/>
        </w:rPr>
        <w:t>can help you discover your truest friends, or help you find unexpected motivation to succeed.</w:t>
      </w:r>
    </w:p>
    <w:p w:rsidR="000254AE" w:rsidRDefault="000254AE">
      <w:pPr>
        <w:adjustRightInd w:val="0"/>
        <w:snapToGrid w:val="0"/>
        <w:spacing w:line="360" w:lineRule="auto"/>
        <w:jc w:val="center"/>
        <w:rPr>
          <w:sz w:val="24"/>
        </w:rPr>
      </w:pPr>
    </w:p>
    <w:p w:rsidR="000254AE" w:rsidRDefault="000254AE">
      <w:pPr>
        <w:keepNext/>
        <w:keepLines/>
        <w:spacing w:before="260" w:after="260" w:line="413" w:lineRule="auto"/>
        <w:jc w:val="center"/>
        <w:outlineLvl w:val="1"/>
        <w:rPr>
          <w:rFonts w:eastAsia="黑体"/>
          <w:b/>
          <w:sz w:val="32"/>
          <w:szCs w:val="22"/>
        </w:rPr>
      </w:pPr>
      <w:r>
        <w:rPr>
          <w:rFonts w:eastAsia="黑体"/>
          <w:b/>
          <w:sz w:val="32"/>
          <w:szCs w:val="22"/>
        </w:rPr>
        <w:t>Section I</w:t>
      </w:r>
      <w:r>
        <w:rPr>
          <w:rFonts w:eastAsia="黑体" w:hint="eastAsia"/>
          <w:b/>
          <w:sz w:val="32"/>
          <w:szCs w:val="22"/>
        </w:rPr>
        <w:t xml:space="preserve">V </w:t>
      </w:r>
      <w:r>
        <w:rPr>
          <w:rFonts w:eastAsia="黑体"/>
          <w:b/>
          <w:sz w:val="32"/>
          <w:szCs w:val="22"/>
        </w:rPr>
        <w:t xml:space="preserve">   Writing</w:t>
      </w:r>
    </w:p>
    <w:p w:rsidR="000254AE" w:rsidRDefault="000254AE" w:rsidP="006C0C83">
      <w:pPr>
        <w:spacing w:afterLines="50" w:after="156"/>
        <w:rPr>
          <w:rFonts w:hint="eastAsia"/>
          <w:b/>
          <w:sz w:val="24"/>
        </w:rPr>
      </w:pPr>
      <w:r>
        <w:rPr>
          <w:rFonts w:hint="eastAsia"/>
          <w:b/>
          <w:sz w:val="24"/>
        </w:rPr>
        <w:t>Part A</w:t>
      </w:r>
    </w:p>
    <w:p w:rsidR="000254AE" w:rsidRDefault="000254AE" w:rsidP="006C0C83">
      <w:pPr>
        <w:spacing w:afterLines="50" w:after="156"/>
        <w:rPr>
          <w:b/>
          <w:sz w:val="24"/>
        </w:rPr>
      </w:pPr>
      <w:r>
        <w:rPr>
          <w:rFonts w:hint="eastAsia"/>
          <w:bCs/>
          <w:sz w:val="24"/>
        </w:rPr>
        <w:t>47.</w:t>
      </w:r>
      <w:r>
        <w:rPr>
          <w:rFonts w:hint="eastAsia"/>
          <w:b/>
          <w:sz w:val="24"/>
        </w:rPr>
        <w:t xml:space="preserve"> Directions:</w:t>
      </w:r>
    </w:p>
    <w:p w:rsidR="006C0C83" w:rsidRPr="006C0C83" w:rsidRDefault="006C0C83" w:rsidP="006C0C83">
      <w:pPr>
        <w:spacing w:afterLines="50" w:after="156"/>
        <w:rPr>
          <w:b/>
          <w:sz w:val="24"/>
        </w:rPr>
      </w:pPr>
      <w:r w:rsidRPr="006C0C83">
        <w:rPr>
          <w:b/>
          <w:sz w:val="24"/>
        </w:rPr>
        <w:t xml:space="preserve">Suppose you are planning a tour of a historical site for a group of international </w:t>
      </w:r>
      <w:r w:rsidR="006278F5" w:rsidRPr="006C0C83">
        <w:rPr>
          <w:b/>
          <w:sz w:val="24"/>
        </w:rPr>
        <w:t>students. Write</w:t>
      </w:r>
      <w:r w:rsidRPr="006C0C83">
        <w:rPr>
          <w:b/>
          <w:sz w:val="24"/>
        </w:rPr>
        <w:t xml:space="preserve"> an email to</w:t>
      </w:r>
    </w:p>
    <w:p w:rsidR="006C0C83" w:rsidRPr="006C0C83" w:rsidRDefault="006C0C83" w:rsidP="006C0C83">
      <w:pPr>
        <w:spacing w:afterLines="50" w:after="156"/>
        <w:ind w:leftChars="200" w:left="420"/>
        <w:rPr>
          <w:bCs/>
          <w:sz w:val="24"/>
        </w:rPr>
      </w:pPr>
      <w:r w:rsidRPr="006C0C83">
        <w:rPr>
          <w:bCs/>
          <w:sz w:val="24"/>
        </w:rPr>
        <w:t>1) tell them about the site, and</w:t>
      </w:r>
    </w:p>
    <w:p w:rsidR="006C0C83" w:rsidRPr="006C0C83" w:rsidRDefault="006C0C83" w:rsidP="006C0C83">
      <w:pPr>
        <w:spacing w:afterLines="50" w:after="156"/>
        <w:ind w:leftChars="200" w:left="420"/>
        <w:rPr>
          <w:bCs/>
          <w:sz w:val="24"/>
        </w:rPr>
      </w:pPr>
      <w:r w:rsidRPr="006C0C83">
        <w:rPr>
          <w:bCs/>
          <w:sz w:val="24"/>
        </w:rPr>
        <w:t>2) give them some tips for the tour</w:t>
      </w:r>
    </w:p>
    <w:p w:rsidR="006C0C83" w:rsidRPr="006C0C83" w:rsidRDefault="006C0C83" w:rsidP="006C0C83">
      <w:pPr>
        <w:spacing w:afterLines="50" w:after="156"/>
        <w:ind w:leftChars="200" w:left="420"/>
        <w:rPr>
          <w:bCs/>
          <w:sz w:val="24"/>
        </w:rPr>
      </w:pPr>
      <w:r w:rsidRPr="006C0C83">
        <w:rPr>
          <w:bCs/>
          <w:sz w:val="24"/>
        </w:rPr>
        <w:t xml:space="preserve">Please write your answer on the </w:t>
      </w:r>
      <w:r w:rsidRPr="006C0C83">
        <w:rPr>
          <w:b/>
          <w:sz w:val="24"/>
        </w:rPr>
        <w:t>ANSWER SHEET .</w:t>
      </w:r>
    </w:p>
    <w:p w:rsidR="000254AE" w:rsidRPr="006C0C83" w:rsidRDefault="006C0C83" w:rsidP="006C0C83">
      <w:pPr>
        <w:spacing w:afterLines="50" w:after="156"/>
        <w:ind w:leftChars="200" w:left="420"/>
        <w:rPr>
          <w:rFonts w:hint="eastAsia"/>
          <w:b/>
          <w:sz w:val="24"/>
        </w:rPr>
      </w:pPr>
      <w:r w:rsidRPr="006C0C83">
        <w:rPr>
          <w:bCs/>
          <w:sz w:val="24"/>
        </w:rPr>
        <w:t>Do not use your own name,</w:t>
      </w:r>
      <w:r w:rsidRPr="006C0C83">
        <w:rPr>
          <w:b/>
          <w:sz w:val="24"/>
        </w:rPr>
        <w:t xml:space="preserve"> use“Li Ming”instead. (10 points)</w:t>
      </w:r>
    </w:p>
    <w:p w:rsidR="000254AE" w:rsidRDefault="000254AE" w:rsidP="006C0C83">
      <w:pPr>
        <w:rPr>
          <w:rFonts w:hint="eastAsia"/>
          <w:b/>
          <w:sz w:val="24"/>
        </w:rPr>
      </w:pPr>
      <w:r>
        <w:rPr>
          <w:rFonts w:hint="eastAsia"/>
          <w:b/>
          <w:sz w:val="24"/>
        </w:rPr>
        <w:t>Part B</w:t>
      </w:r>
    </w:p>
    <w:p w:rsidR="000254AE" w:rsidRDefault="000254AE" w:rsidP="006C0C83">
      <w:pPr>
        <w:spacing w:afterLines="50" w:after="156"/>
        <w:rPr>
          <w:rFonts w:hint="eastAsia"/>
          <w:b/>
          <w:bCs/>
          <w:iCs/>
          <w:sz w:val="24"/>
        </w:rPr>
      </w:pPr>
      <w:r>
        <w:rPr>
          <w:rFonts w:hint="eastAsia"/>
          <w:iCs/>
          <w:sz w:val="24"/>
        </w:rPr>
        <w:t xml:space="preserve">48. </w:t>
      </w:r>
      <w:r>
        <w:rPr>
          <w:rFonts w:hint="eastAsia"/>
          <w:b/>
          <w:bCs/>
          <w:iCs/>
          <w:sz w:val="24"/>
        </w:rPr>
        <w:t>Directions:</w:t>
      </w:r>
    </w:p>
    <w:p w:rsidR="000254AE" w:rsidRPr="006C0C83" w:rsidRDefault="000254AE" w:rsidP="006C0C83">
      <w:pPr>
        <w:ind w:leftChars="200" w:left="420"/>
        <w:rPr>
          <w:rFonts w:hint="eastAsia"/>
          <w:iCs/>
          <w:sz w:val="24"/>
        </w:rPr>
      </w:pPr>
      <w:r w:rsidRPr="006C0C83">
        <w:rPr>
          <w:rFonts w:hint="eastAsia"/>
          <w:iCs/>
          <w:sz w:val="24"/>
        </w:rPr>
        <w:t>Write an essay based on the chart below. I</w:t>
      </w:r>
      <w:r w:rsidRPr="006C0C83">
        <w:rPr>
          <w:iCs/>
          <w:sz w:val="24"/>
        </w:rPr>
        <w:t xml:space="preserve">n </w:t>
      </w:r>
      <w:r w:rsidRPr="006C0C83">
        <w:rPr>
          <w:rFonts w:hint="eastAsia"/>
          <w:iCs/>
          <w:sz w:val="24"/>
        </w:rPr>
        <w:t>your writing, you should</w:t>
      </w:r>
    </w:p>
    <w:p w:rsidR="000254AE" w:rsidRPr="006C0C83" w:rsidRDefault="000254AE" w:rsidP="006C0C83">
      <w:pPr>
        <w:ind w:leftChars="200" w:left="420"/>
        <w:rPr>
          <w:rFonts w:hint="eastAsia"/>
          <w:sz w:val="24"/>
        </w:rPr>
      </w:pPr>
      <w:r w:rsidRPr="006C0C83">
        <w:rPr>
          <w:rFonts w:hint="eastAsia"/>
          <w:sz w:val="24"/>
        </w:rPr>
        <w:t>1) interpret the chart, and</w:t>
      </w:r>
    </w:p>
    <w:p w:rsidR="000254AE" w:rsidRPr="006C0C83" w:rsidRDefault="000254AE" w:rsidP="006C0C83">
      <w:pPr>
        <w:ind w:leftChars="200" w:left="420"/>
        <w:rPr>
          <w:rFonts w:hint="eastAsia"/>
          <w:sz w:val="24"/>
        </w:rPr>
      </w:pPr>
      <w:r w:rsidRPr="006C0C83">
        <w:rPr>
          <w:rFonts w:hint="eastAsia"/>
          <w:sz w:val="24"/>
        </w:rPr>
        <w:t>2) give your comments.</w:t>
      </w:r>
    </w:p>
    <w:p w:rsidR="000254AE" w:rsidRPr="006C0C83" w:rsidRDefault="000254AE" w:rsidP="006C0C83">
      <w:pPr>
        <w:ind w:leftChars="200" w:left="420"/>
        <w:rPr>
          <w:rFonts w:hint="eastAsia"/>
        </w:rPr>
      </w:pPr>
      <w:r w:rsidRPr="006C0C83">
        <w:rPr>
          <w:rFonts w:hint="eastAsia"/>
          <w:iCs/>
          <w:sz w:val="24"/>
        </w:rPr>
        <w:t>You should write about 150 words on the</w:t>
      </w:r>
      <w:r w:rsidRPr="006C0C83">
        <w:rPr>
          <w:rFonts w:hint="eastAsia"/>
          <w:b/>
          <w:bCs/>
          <w:iCs/>
          <w:sz w:val="24"/>
        </w:rPr>
        <w:t xml:space="preserve"> ANSWER SHEET. (15 points</w:t>
      </w:r>
      <w:r w:rsidRPr="006C0C83">
        <w:rPr>
          <w:b/>
          <w:bCs/>
          <w:iCs/>
          <w:sz w:val="24"/>
        </w:rPr>
        <w:t>)</w:t>
      </w:r>
    </w:p>
    <w:p w:rsidR="000254AE" w:rsidRDefault="000254AE">
      <w:pPr>
        <w:spacing w:line="360" w:lineRule="auto"/>
        <w:rPr>
          <w:sz w:val="22"/>
          <w:szCs w:val="28"/>
        </w:rPr>
      </w:pPr>
      <w:r>
        <w:rPr>
          <w:sz w:val="22"/>
          <w:szCs w:val="28"/>
          <w:lang w:val="en-US" w:eastAsia="zh-CN"/>
        </w:rPr>
        <w:pict>
          <v:shapetype id="_x0000_t202" coordsize="21600,21600" o:spt="202" path="m,l,21600r21600,l21600,xe">
            <v:stroke joinstyle="miter"/>
            <v:path gradientshapeok="t" o:connecttype="rect"/>
          </v:shapetype>
          <v:shape id="_x0000_s1029" type="#_x0000_t202" style="position:absolute;left:0;text-align:left;margin-left:150.4pt;margin-top:24.55pt;width:49.3pt;height:22.8pt;z-index:251659264;mso-height-percent:200;mso-height-percent:200;mso-width-relative:margin;mso-height-relative:margin" filled="f" stroked="f">
            <v:textbox style="mso-next-textbox:#_x0000_s1029;mso-fit-shape-to-text:t">
              <w:txbxContent>
                <w:p w:rsidR="000254AE" w:rsidRDefault="000254AE">
                  <w:r>
                    <w:rPr>
                      <w:rFonts w:hint="eastAsia"/>
                    </w:rPr>
                    <w:t>2%</w:t>
                  </w:r>
                </w:p>
              </w:txbxContent>
            </v:textbox>
          </v:shape>
        </w:pict>
      </w:r>
      <w:r>
        <w:rPr>
          <w:sz w:val="22"/>
          <w:szCs w:val="28"/>
          <w:lang w:val="en-US" w:eastAsia="zh-CN"/>
        </w:rPr>
        <w:pict>
          <v:shape id="_x0000_s1028" type="#_x0000_t202" style="position:absolute;left:0;text-align:left;margin-left:122.65pt;margin-top:56.8pt;width:49.3pt;height:22.8pt;z-index:251658240;mso-height-percent:200;mso-height-percent:200;mso-width-relative:margin;mso-height-relative:margin" filled="f" stroked="f">
            <v:textbox style="mso-next-textbox:#_x0000_s1028;mso-fit-shape-to-text:t">
              <w:txbxContent>
                <w:p w:rsidR="000254AE" w:rsidRDefault="000254AE">
                  <w:r>
                    <w:rPr>
                      <w:rFonts w:hint="eastAsia"/>
                    </w:rPr>
                    <w:t>17%</w:t>
                  </w:r>
                </w:p>
              </w:txbxContent>
            </v:textbox>
          </v:shape>
        </w:pict>
      </w:r>
      <w:r>
        <w:rPr>
          <w:sz w:val="22"/>
          <w:szCs w:val="28"/>
          <w:lang w:val="en-US" w:eastAsia="zh-CN"/>
        </w:rPr>
        <w:pict>
          <v:shape id="_x0000_s1027" type="#_x0000_t202" style="position:absolute;left:0;text-align:left;margin-left:98.65pt;margin-top:97.3pt;width:49.3pt;height:22.8pt;z-index:251657216;mso-height-percent:200;mso-height-percent:200;mso-width-relative:margin;mso-height-relative:margin" filled="f" stroked="f">
            <v:textbox style="mso-next-textbox:#_x0000_s1027;mso-fit-shape-to-text:t">
              <w:txbxContent>
                <w:p w:rsidR="000254AE" w:rsidRDefault="000254AE">
                  <w:r>
                    <w:rPr>
                      <w:rFonts w:hint="eastAsia"/>
                    </w:rPr>
                    <w:t>20.5%</w:t>
                  </w:r>
                </w:p>
              </w:txbxContent>
            </v:textbox>
          </v:shape>
        </w:pict>
      </w:r>
      <w:r>
        <w:rPr>
          <w:sz w:val="22"/>
          <w:szCs w:val="28"/>
          <w:lang w:val="en-US" w:eastAsia="zh-CN"/>
        </w:rPr>
        <w:pict>
          <v:shape id="文本框 2" o:spid="_x0000_s1026" type="#_x0000_t202" style="position:absolute;left:0;text-align:left;margin-left:178.15pt;margin-top:87.55pt;width:49.3pt;height:22.8pt;z-index:251656192;mso-height-percent:200;mso-height-percent:200;mso-width-relative:margin;mso-height-relative:margin" filled="f" stroked="f">
            <v:textbox style="mso-next-textbox:#文本框 2;mso-fit-shape-to-text:t">
              <w:txbxContent>
                <w:p w:rsidR="000254AE" w:rsidRDefault="000254AE">
                  <w:r>
                    <w:rPr>
                      <w:rFonts w:hint="eastAsia"/>
                    </w:rPr>
                    <w:t>59.5%</w:t>
                  </w:r>
                </w:p>
              </w:txbxContent>
            </v:textbox>
          </v:shape>
        </w:pict>
      </w:r>
      <w:r>
        <w:rPr>
          <w:sz w:val="22"/>
          <w:szCs w:val="28"/>
          <w:lang w:val="en-US" w:eastAsia="zh-CN"/>
        </w:rPr>
        <w:object w:dxaOrig="10831"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04pt;height:192.5pt;mso-position-horizontal-relative:page;mso-position-vertical-relative:page" o:ole="">
            <v:imagedata r:id="rId7" o:title=""/>
          </v:shape>
          <o:OLEObject Type="Embed" ProgID="MSGraph.Chart.8" ShapeID="对象 1" DrawAspect="Content" ObjectID="_1661587630" r:id="rId8">
            <o:FieldCodes>\s</o:FieldCodes>
          </o:OLEObject>
        </w:object>
      </w:r>
    </w:p>
    <w:p w:rsidR="000254AE" w:rsidRDefault="000254AE">
      <w:pPr>
        <w:spacing w:line="360" w:lineRule="auto"/>
        <w:ind w:firstLineChars="840" w:firstLine="1855"/>
        <w:rPr>
          <w:b/>
          <w:sz w:val="22"/>
          <w:szCs w:val="28"/>
          <w:bdr w:val="single" w:sz="4" w:space="0" w:color="auto"/>
        </w:rPr>
      </w:pPr>
      <w:r>
        <w:rPr>
          <w:b/>
          <w:sz w:val="22"/>
          <w:szCs w:val="28"/>
          <w:bdr w:val="single" w:sz="4" w:space="0" w:color="auto"/>
        </w:rPr>
        <w:t>某高校学生使用手机阅读目的</w:t>
      </w:r>
    </w:p>
    <w:p w:rsidR="000254AE" w:rsidRDefault="000254AE">
      <w:pPr>
        <w:spacing w:line="360" w:lineRule="auto"/>
        <w:rPr>
          <w:sz w:val="22"/>
          <w:szCs w:val="28"/>
        </w:rPr>
      </w:pPr>
    </w:p>
    <w:p w:rsidR="000254AE" w:rsidRDefault="000254AE">
      <w:pPr>
        <w:rPr>
          <w:rFonts w:hint="eastAsia"/>
        </w:rPr>
      </w:pPr>
    </w:p>
    <w:sectPr w:rsidR="000254AE">
      <w:headerReference w:type="even" r:id="rId9"/>
      <w:headerReference w:type="default" r:id="rId10"/>
      <w:footerReference w:type="even" r:id="rId11"/>
      <w:footerReference w:type="default" r:id="rId12"/>
      <w:type w:val="evenPage"/>
      <w:pgSz w:w="11906" w:h="16838"/>
      <w:pgMar w:top="1021" w:right="1134" w:bottom="1021"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B5B" w:rsidRDefault="000E2B5B">
      <w:r>
        <w:separator/>
      </w:r>
    </w:p>
  </w:endnote>
  <w:endnote w:type="continuationSeparator" w:id="0">
    <w:p w:rsidR="000E2B5B" w:rsidRDefault="000E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魏碑_GBK">
    <w:altName w:val="黑体"/>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Times New Roman MT Extra Bold">
    <w:altName w:val="Times New Roman"/>
    <w:charset w:val="00"/>
    <w:family w:val="roman"/>
    <w:pitch w:val="default"/>
    <w:sig w:usb0="00000003" w:usb1="00000000" w:usb2="00000000" w:usb3="00000000" w:csb0="00000001" w:csb1="00000000"/>
  </w:font>
  <w:font w:name="汉仪大宋简">
    <w:charset w:val="86"/>
    <w:family w:val="modern"/>
    <w:pitch w:val="fixed"/>
    <w:sig w:usb0="00000001" w:usb1="080E0800" w:usb2="00000012" w:usb3="00000000" w:csb0="00040000" w:csb1="00000000"/>
  </w:font>
  <w:font w:name="隶书">
    <w:panose1 w:val="02010509060101010101"/>
    <w:charset w:val="86"/>
    <w:family w:val="modern"/>
    <w:pitch w:val="fixed"/>
    <w:sig w:usb0="00000001" w:usb1="080E0000" w:usb2="00000010" w:usb3="00000000" w:csb0="00040000" w:csb1="00000000"/>
  </w:font>
  <w:font w:name="文鼎大标宋">
    <w:altName w:val="宋体"/>
    <w:charset w:val="86"/>
    <w:family w:val="modern"/>
    <w:pitch w:val="default"/>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_GBK">
    <w:altName w:val="黑体"/>
    <w:charset w:val="86"/>
    <w:family w:val="script"/>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AE" w:rsidRDefault="000254AE">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AE" w:rsidRDefault="000254AE">
    <w:pPr>
      <w:pStyle w:val="af2"/>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B5B" w:rsidRDefault="000E2B5B">
      <w:r>
        <w:separator/>
      </w:r>
    </w:p>
  </w:footnote>
  <w:footnote w:type="continuationSeparator" w:id="0">
    <w:p w:rsidR="000E2B5B" w:rsidRDefault="000E2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AE" w:rsidRDefault="000254AE">
    <w:pPr>
      <w:pStyle w:val="af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AE" w:rsidRDefault="000254AE">
    <w:pPr>
      <w:pStyle w:val="af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decimal"/>
      <w:lvlText w:val="%1."/>
      <w:lvlJc w:val="left"/>
      <w:pPr>
        <w:tabs>
          <w:tab w:val="num" w:pos="1200"/>
        </w:tabs>
        <w:ind w:left="1200" w:hanging="360"/>
      </w:pPr>
    </w:lvl>
  </w:abstractNum>
  <w:abstractNum w:abstractNumId="1" w15:restartNumberingAfterBreak="0">
    <w:nsid w:val="00000002"/>
    <w:multiLevelType w:val="singleLevel"/>
    <w:tmpl w:val="00000002"/>
    <w:lvl w:ilvl="0">
      <w:start w:val="1"/>
      <w:numFmt w:val="bullet"/>
      <w:lvlText w:val=""/>
      <w:lvlJc w:val="left"/>
      <w:pPr>
        <w:tabs>
          <w:tab w:val="num" w:pos="1620"/>
        </w:tabs>
        <w:ind w:left="1620" w:hanging="360"/>
      </w:pPr>
      <w:rPr>
        <w:rFonts w:ascii="Wingdings" w:hAnsi="Wingdings" w:hint="default"/>
      </w:rPr>
    </w:lvl>
  </w:abstractNum>
  <w:abstractNum w:abstractNumId="2" w15:restartNumberingAfterBreak="0">
    <w:nsid w:val="00000007"/>
    <w:multiLevelType w:val="singleLevel"/>
    <w:tmpl w:val="00000007"/>
    <w:lvl w:ilvl="0">
      <w:start w:val="1"/>
      <w:numFmt w:val="bullet"/>
      <w:lvlText w:val=""/>
      <w:lvlJc w:val="left"/>
      <w:pPr>
        <w:tabs>
          <w:tab w:val="num" w:pos="2040"/>
        </w:tabs>
        <w:ind w:left="2040" w:hanging="360"/>
      </w:pPr>
      <w:rPr>
        <w:rFonts w:ascii="Wingdings" w:hAnsi="Wingdings" w:hint="default"/>
      </w:rPr>
    </w:lvl>
  </w:abstractNum>
  <w:abstractNum w:abstractNumId="3" w15:restartNumberingAfterBreak="0">
    <w:nsid w:val="00000009"/>
    <w:multiLevelType w:val="singleLevel"/>
    <w:tmpl w:val="00000009"/>
    <w:lvl w:ilvl="0">
      <w:start w:val="1"/>
      <w:numFmt w:val="decimal"/>
      <w:lvlText w:val="%1."/>
      <w:lvlJc w:val="left"/>
      <w:pPr>
        <w:tabs>
          <w:tab w:val="num" w:pos="780"/>
        </w:tabs>
        <w:ind w:left="780" w:hanging="360"/>
      </w:pPr>
    </w:lvl>
  </w:abstractNum>
  <w:abstractNum w:abstractNumId="4" w15:restartNumberingAfterBreak="0">
    <w:nsid w:val="0000000A"/>
    <w:multiLevelType w:val="singleLevel"/>
    <w:tmpl w:val="0000000A"/>
    <w:lvl w:ilvl="0">
      <w:start w:val="1"/>
      <w:numFmt w:val="decimal"/>
      <w:lvlText w:val="%1."/>
      <w:lvlJc w:val="left"/>
      <w:pPr>
        <w:tabs>
          <w:tab w:val="num" w:pos="360"/>
        </w:tabs>
        <w:ind w:left="360" w:hanging="360"/>
      </w:pPr>
    </w:lvl>
  </w:abstractNum>
  <w:abstractNum w:abstractNumId="5" w15:restartNumberingAfterBreak="0">
    <w:nsid w:val="0000000B"/>
    <w:multiLevelType w:val="singleLevel"/>
    <w:tmpl w:val="0000000B"/>
    <w:lvl w:ilvl="0">
      <w:start w:val="1"/>
      <w:numFmt w:val="decimal"/>
      <w:lvlText w:val="%1."/>
      <w:lvlJc w:val="left"/>
      <w:pPr>
        <w:tabs>
          <w:tab w:val="num" w:pos="1620"/>
        </w:tabs>
        <w:ind w:left="1620" w:hanging="360"/>
      </w:pPr>
    </w:lvl>
  </w:abstractNum>
  <w:abstractNum w:abstractNumId="6" w15:restartNumberingAfterBreak="0">
    <w:nsid w:val="0000000C"/>
    <w:multiLevelType w:val="multilevel"/>
    <w:tmpl w:val="0000000C"/>
    <w:lvl w:ilvl="0">
      <w:start w:val="1"/>
      <w:numFmt w:val="japaneseCounting"/>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D"/>
    <w:multiLevelType w:val="singleLevel"/>
    <w:tmpl w:val="0000000D"/>
    <w:lvl w:ilvl="0">
      <w:start w:val="1"/>
      <w:numFmt w:val="bullet"/>
      <w:lvlText w:val=""/>
      <w:lvlJc w:val="left"/>
      <w:pPr>
        <w:tabs>
          <w:tab w:val="num" w:pos="1200"/>
        </w:tabs>
        <w:ind w:left="1200" w:hanging="360"/>
      </w:pPr>
      <w:rPr>
        <w:rFonts w:ascii="Wingdings" w:hAnsi="Wingdings" w:hint="default"/>
      </w:rPr>
    </w:lvl>
  </w:abstractNum>
  <w:abstractNum w:abstractNumId="8" w15:restartNumberingAfterBreak="0">
    <w:nsid w:val="0000000E"/>
    <w:multiLevelType w:val="singleLevel"/>
    <w:tmpl w:val="0000000E"/>
    <w:lvl w:ilvl="0">
      <w:start w:val="1"/>
      <w:numFmt w:val="bullet"/>
      <w:lvlText w:val=""/>
      <w:lvlJc w:val="left"/>
      <w:pPr>
        <w:tabs>
          <w:tab w:val="num" w:pos="780"/>
        </w:tabs>
        <w:ind w:left="780" w:hanging="360"/>
      </w:pPr>
      <w:rPr>
        <w:rFonts w:ascii="Wingdings" w:hAnsi="Wingdings" w:hint="default"/>
      </w:rPr>
    </w:lvl>
  </w:abstractNum>
  <w:abstractNum w:abstractNumId="9" w15:restartNumberingAfterBreak="0">
    <w:nsid w:val="0000000F"/>
    <w:multiLevelType w:val="singleLevel"/>
    <w:tmpl w:val="0000000F"/>
    <w:lvl w:ilvl="0">
      <w:start w:val="1"/>
      <w:numFmt w:val="decimal"/>
      <w:lvlText w:val="%1."/>
      <w:lvlJc w:val="left"/>
      <w:pPr>
        <w:tabs>
          <w:tab w:val="num" w:pos="2040"/>
        </w:tabs>
        <w:ind w:left="2040" w:hanging="360"/>
      </w:pPr>
    </w:lvl>
  </w:abstractNum>
  <w:abstractNum w:abstractNumId="10" w15:restartNumberingAfterBreak="0">
    <w:nsid w:val="00000010"/>
    <w:multiLevelType w:val="singleLevel"/>
    <w:tmpl w:val="00000010"/>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9"/>
  </w:num>
  <w:num w:numId="3">
    <w:abstractNumId w:val="8"/>
  </w:num>
  <w:num w:numId="4">
    <w:abstractNumId w:val="3"/>
  </w:num>
  <w:num w:numId="5">
    <w:abstractNumId w:val="7"/>
  </w:num>
  <w:num w:numId="6">
    <w:abstractNumId w:val="4"/>
  </w:num>
  <w:num w:numId="7">
    <w:abstractNumId w:val="1"/>
  </w:num>
  <w:num w:numId="8">
    <w:abstractNumId w:val="10"/>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54AE"/>
    <w:rsid w:val="00055C7C"/>
    <w:rsid w:val="00072E83"/>
    <w:rsid w:val="00095AC7"/>
    <w:rsid w:val="000E24BB"/>
    <w:rsid w:val="000E2B5B"/>
    <w:rsid w:val="000E3A06"/>
    <w:rsid w:val="000F6CBA"/>
    <w:rsid w:val="00123D19"/>
    <w:rsid w:val="001664C0"/>
    <w:rsid w:val="00196318"/>
    <w:rsid w:val="001B3454"/>
    <w:rsid w:val="001D333F"/>
    <w:rsid w:val="001E6521"/>
    <w:rsid w:val="001F7FCC"/>
    <w:rsid w:val="00210811"/>
    <w:rsid w:val="00235AE7"/>
    <w:rsid w:val="00275B8F"/>
    <w:rsid w:val="002804F5"/>
    <w:rsid w:val="002906FD"/>
    <w:rsid w:val="002934A1"/>
    <w:rsid w:val="002A02B7"/>
    <w:rsid w:val="002C2C79"/>
    <w:rsid w:val="003047C3"/>
    <w:rsid w:val="00326652"/>
    <w:rsid w:val="00336A9B"/>
    <w:rsid w:val="00350A59"/>
    <w:rsid w:val="00360C0F"/>
    <w:rsid w:val="00365DA3"/>
    <w:rsid w:val="0037171A"/>
    <w:rsid w:val="00372C3B"/>
    <w:rsid w:val="0037418B"/>
    <w:rsid w:val="003821D6"/>
    <w:rsid w:val="003A6027"/>
    <w:rsid w:val="003F3A89"/>
    <w:rsid w:val="004011CD"/>
    <w:rsid w:val="00441466"/>
    <w:rsid w:val="00452EB5"/>
    <w:rsid w:val="004846E7"/>
    <w:rsid w:val="00484997"/>
    <w:rsid w:val="004A261F"/>
    <w:rsid w:val="004B0FA9"/>
    <w:rsid w:val="004D5D6B"/>
    <w:rsid w:val="004E4D13"/>
    <w:rsid w:val="00567F68"/>
    <w:rsid w:val="00574244"/>
    <w:rsid w:val="00594A76"/>
    <w:rsid w:val="005A34B0"/>
    <w:rsid w:val="005B1D3A"/>
    <w:rsid w:val="005B3A72"/>
    <w:rsid w:val="005C60FC"/>
    <w:rsid w:val="005D196A"/>
    <w:rsid w:val="005D7CC4"/>
    <w:rsid w:val="00622192"/>
    <w:rsid w:val="006278F5"/>
    <w:rsid w:val="006344C1"/>
    <w:rsid w:val="00636462"/>
    <w:rsid w:val="006379D0"/>
    <w:rsid w:val="00651F82"/>
    <w:rsid w:val="00656469"/>
    <w:rsid w:val="00673F12"/>
    <w:rsid w:val="00675AE3"/>
    <w:rsid w:val="00675C23"/>
    <w:rsid w:val="006C0C83"/>
    <w:rsid w:val="006C4A9F"/>
    <w:rsid w:val="006C68D4"/>
    <w:rsid w:val="006C6CDB"/>
    <w:rsid w:val="006D73ED"/>
    <w:rsid w:val="007349B0"/>
    <w:rsid w:val="007A133C"/>
    <w:rsid w:val="007B1E86"/>
    <w:rsid w:val="00817382"/>
    <w:rsid w:val="00821ECC"/>
    <w:rsid w:val="00826968"/>
    <w:rsid w:val="00836936"/>
    <w:rsid w:val="00842AF4"/>
    <w:rsid w:val="008645F9"/>
    <w:rsid w:val="00882B1E"/>
    <w:rsid w:val="008A5916"/>
    <w:rsid w:val="008A5FC7"/>
    <w:rsid w:val="008B526A"/>
    <w:rsid w:val="008B7C20"/>
    <w:rsid w:val="008C7E3E"/>
    <w:rsid w:val="008F053D"/>
    <w:rsid w:val="00923ED9"/>
    <w:rsid w:val="0095578E"/>
    <w:rsid w:val="00955E9F"/>
    <w:rsid w:val="0098151D"/>
    <w:rsid w:val="009C1167"/>
    <w:rsid w:val="009D6D89"/>
    <w:rsid w:val="00A028A2"/>
    <w:rsid w:val="00A8045F"/>
    <w:rsid w:val="00AB4F33"/>
    <w:rsid w:val="00AC2CBB"/>
    <w:rsid w:val="00AC3040"/>
    <w:rsid w:val="00AC41FF"/>
    <w:rsid w:val="00AE0D3F"/>
    <w:rsid w:val="00AE44F7"/>
    <w:rsid w:val="00B04363"/>
    <w:rsid w:val="00B50C9B"/>
    <w:rsid w:val="00B555F8"/>
    <w:rsid w:val="00B837EE"/>
    <w:rsid w:val="00BB2FDD"/>
    <w:rsid w:val="00BC07F3"/>
    <w:rsid w:val="00C05633"/>
    <w:rsid w:val="00C13667"/>
    <w:rsid w:val="00C609C3"/>
    <w:rsid w:val="00C8341B"/>
    <w:rsid w:val="00C90CE3"/>
    <w:rsid w:val="00CB292B"/>
    <w:rsid w:val="00CB74E0"/>
    <w:rsid w:val="00CC1BFF"/>
    <w:rsid w:val="00CF6C26"/>
    <w:rsid w:val="00CF7D80"/>
    <w:rsid w:val="00D124F1"/>
    <w:rsid w:val="00D1405C"/>
    <w:rsid w:val="00D260C7"/>
    <w:rsid w:val="00DD0D55"/>
    <w:rsid w:val="00DE3722"/>
    <w:rsid w:val="00E11BD8"/>
    <w:rsid w:val="00E22BE6"/>
    <w:rsid w:val="00E268E0"/>
    <w:rsid w:val="00E329E8"/>
    <w:rsid w:val="00E961F9"/>
    <w:rsid w:val="00EA228F"/>
    <w:rsid w:val="00EA4141"/>
    <w:rsid w:val="00EA7B1D"/>
    <w:rsid w:val="00F144BD"/>
    <w:rsid w:val="00F22080"/>
    <w:rsid w:val="00F77A7E"/>
    <w:rsid w:val="00F84DCB"/>
    <w:rsid w:val="00FF25B6"/>
    <w:rsid w:val="03AC6113"/>
    <w:rsid w:val="0B06578D"/>
    <w:rsid w:val="266D17CD"/>
    <w:rsid w:val="2EBF2112"/>
    <w:rsid w:val="334129C2"/>
    <w:rsid w:val="463458FA"/>
    <w:rsid w:val="4A4041C6"/>
    <w:rsid w:val="5F4B3235"/>
    <w:rsid w:val="64EF7C9B"/>
    <w:rsid w:val="74FB5E5E"/>
    <w:rsid w:val="7601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69E8234F-01B5-4263-8B04-8388C96E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1"/>
    <w:qFormat/>
    <w:pPr>
      <w:keepNext/>
      <w:keepLines/>
      <w:spacing w:before="340" w:after="330" w:line="576" w:lineRule="auto"/>
      <w:jc w:val="center"/>
      <w:outlineLvl w:val="0"/>
    </w:pPr>
    <w:rPr>
      <w:rFonts w:eastAsia="黑体"/>
      <w:b/>
      <w:bCs/>
      <w:kern w:val="44"/>
      <w:sz w:val="36"/>
      <w:szCs w:val="44"/>
    </w:rPr>
  </w:style>
  <w:style w:type="paragraph" w:styleId="2">
    <w:name w:val="heading 2"/>
    <w:basedOn w:val="a"/>
    <w:next w:val="a"/>
    <w:link w:val="21"/>
    <w:qFormat/>
    <w:pPr>
      <w:autoSpaceDE w:val="0"/>
      <w:autoSpaceDN w:val="0"/>
      <w:adjustRightInd w:val="0"/>
      <w:ind w:left="270" w:hanging="270"/>
      <w:jc w:val="left"/>
      <w:outlineLvl w:val="1"/>
    </w:pPr>
    <w:rPr>
      <w:color w:val="000000"/>
      <w:kern w:val="0"/>
      <w:sz w:val="32"/>
      <w:szCs w:val="32"/>
      <w:lang w:val="zh-CN"/>
    </w:rPr>
  </w:style>
  <w:style w:type="paragraph" w:styleId="3">
    <w:name w:val="heading 3"/>
    <w:basedOn w:val="a"/>
    <w:next w:val="a"/>
    <w:link w:val="31"/>
    <w:qFormat/>
    <w:pPr>
      <w:keepNext/>
      <w:keepLines/>
      <w:spacing w:before="260" w:after="260" w:line="413" w:lineRule="auto"/>
      <w:outlineLvl w:val="2"/>
    </w:pPr>
    <w:rPr>
      <w:b/>
      <w:sz w:val="24"/>
    </w:rPr>
  </w:style>
  <w:style w:type="paragraph" w:styleId="4">
    <w:name w:val="heading 4"/>
    <w:basedOn w:val="a"/>
    <w:next w:val="a"/>
    <w:link w:val="40"/>
    <w:qFormat/>
    <w:pPr>
      <w:keepNext/>
      <w:keepLines/>
      <w:spacing w:before="280" w:after="290" w:line="372" w:lineRule="auto"/>
      <w:outlineLvl w:val="3"/>
    </w:pPr>
    <w:rPr>
      <w:rFonts w:ascii="Arial" w:eastAsia="黑体" w:hAnsi="Arial"/>
      <w:b/>
      <w:bCs/>
      <w:sz w:val="24"/>
      <w:szCs w:val="28"/>
    </w:rPr>
  </w:style>
  <w:style w:type="paragraph" w:styleId="5">
    <w:name w:val="heading 5"/>
    <w:basedOn w:val="a"/>
    <w:next w:val="a"/>
    <w:link w:val="50"/>
    <w:qFormat/>
    <w:pPr>
      <w:keepNext/>
      <w:keepLines/>
      <w:spacing w:before="280" w:after="290" w:line="372" w:lineRule="auto"/>
      <w:outlineLvl w:val="4"/>
    </w:pPr>
    <w:rPr>
      <w:b/>
      <w:bCs/>
      <w:sz w:val="28"/>
      <w:szCs w:val="28"/>
    </w:rPr>
  </w:style>
  <w:style w:type="paragraph" w:styleId="6">
    <w:name w:val="heading 6"/>
    <w:basedOn w:val="a"/>
    <w:link w:val="60"/>
    <w:qFormat/>
    <w:pPr>
      <w:widowControl/>
      <w:spacing w:before="100" w:beforeAutospacing="1" w:after="100" w:afterAutospacing="1"/>
      <w:jc w:val="left"/>
      <w:outlineLvl w:val="5"/>
    </w:pPr>
    <w:rPr>
      <w:rFonts w:ascii="宋体" w:hAnsi="宋体"/>
      <w:b/>
      <w:bCs/>
      <w:color w:val="000000"/>
      <w:kern w:val="0"/>
      <w:sz w:val="15"/>
      <w:szCs w:val="15"/>
    </w:rPr>
  </w:style>
  <w:style w:type="paragraph" w:styleId="7">
    <w:name w:val="heading 7"/>
    <w:basedOn w:val="a"/>
    <w:next w:val="a"/>
    <w:link w:val="70"/>
    <w:qFormat/>
    <w:pPr>
      <w:keepNext/>
      <w:keepLines/>
      <w:spacing w:before="240" w:after="64" w:line="317" w:lineRule="auto"/>
      <w:outlineLvl w:val="6"/>
    </w:pPr>
    <w:rPr>
      <w:b/>
      <w:bCs/>
      <w:sz w:val="24"/>
      <w:szCs w:val="24"/>
    </w:rPr>
  </w:style>
  <w:style w:type="paragraph" w:styleId="8">
    <w:name w:val="heading 8"/>
    <w:basedOn w:val="a"/>
    <w:next w:val="a"/>
    <w:link w:val="80"/>
    <w:qFormat/>
    <w:pPr>
      <w:keepNext/>
      <w:keepLines/>
      <w:spacing w:before="200"/>
      <w:outlineLvl w:val="7"/>
    </w:pPr>
    <w:rPr>
      <w:b/>
      <w:bCs/>
      <w:sz w:val="32"/>
      <w:szCs w:val="32"/>
    </w:rPr>
  </w:style>
  <w:style w:type="paragraph" w:styleId="9">
    <w:name w:val="heading 9"/>
    <w:basedOn w:val="a"/>
    <w:next w:val="a"/>
    <w:link w:val="90"/>
    <w:qFormat/>
    <w:pPr>
      <w:keepNext/>
      <w:keepLines/>
      <w:spacing w:before="240" w:after="64" w:line="317" w:lineRule="auto"/>
      <w:outlineLvl w:val="8"/>
    </w:pPr>
    <w:rPr>
      <w:rFonts w:ascii="Arial" w:eastAsia="黑体" w:hAnsi="Arial"/>
      <w:szCs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Emphasis"/>
    <w:qFormat/>
    <w:rPr>
      <w:i/>
      <w:iCs/>
    </w:rPr>
  </w:style>
  <w:style w:type="character" w:styleId="a5">
    <w:name w:val="footnote reference"/>
    <w:rPr>
      <w:vertAlign w:val="superscript"/>
    </w:rPr>
  </w:style>
  <w:style w:type="character" w:styleId="a6">
    <w:name w:val="Strong"/>
    <w:qFormat/>
    <w:rPr>
      <w:b/>
      <w:bCs/>
    </w:rPr>
  </w:style>
  <w:style w:type="character" w:styleId="a7">
    <w:name w:val="Hyperlink"/>
    <w:uiPriority w:val="99"/>
    <w:rPr>
      <w:color w:val="0000FF"/>
      <w:u w:val="single"/>
    </w:rPr>
  </w:style>
  <w:style w:type="character" w:styleId="a8">
    <w:name w:val="page number"/>
    <w:basedOn w:val="a0"/>
  </w:style>
  <w:style w:type="character" w:styleId="a9">
    <w:name w:val="FollowedHyperlink"/>
    <w:rPr>
      <w:color w:val="800080"/>
      <w:u w:val="single"/>
    </w:rPr>
  </w:style>
  <w:style w:type="character" w:styleId="aa">
    <w:name w:val="line number"/>
    <w:basedOn w:val="a0"/>
  </w:style>
  <w:style w:type="character" w:customStyle="1" w:styleId="javascript">
    <w:name w:val="javascript"/>
    <w:basedOn w:val="a0"/>
  </w:style>
  <w:style w:type="character" w:customStyle="1" w:styleId="30">
    <w:name w:val="正文文本 3 字符"/>
    <w:link w:val="32"/>
    <w:rPr>
      <w:bCs/>
      <w:color w:val="000000"/>
      <w:sz w:val="16"/>
      <w:szCs w:val="16"/>
    </w:rPr>
  </w:style>
  <w:style w:type="character" w:customStyle="1" w:styleId="ab">
    <w:name w:val="尾注文本 字符"/>
    <w:link w:val="ac"/>
    <w:rPr>
      <w:bCs/>
      <w:color w:val="000000"/>
      <w:sz w:val="21"/>
      <w:szCs w:val="21"/>
    </w:rPr>
  </w:style>
  <w:style w:type="character" w:styleId="ad">
    <w:name w:val="Subtle Reference"/>
    <w:qFormat/>
    <w:rPr>
      <w:smallCaps/>
      <w:color w:val="C0504D"/>
      <w:u w:val="single"/>
    </w:rPr>
  </w:style>
  <w:style w:type="character" w:customStyle="1" w:styleId="80">
    <w:name w:val="标题 8 字符"/>
    <w:link w:val="8"/>
    <w:rPr>
      <w:b/>
      <w:bCs/>
      <w:kern w:val="2"/>
      <w:sz w:val="32"/>
      <w:szCs w:val="32"/>
    </w:rPr>
  </w:style>
  <w:style w:type="character" w:customStyle="1" w:styleId="31">
    <w:name w:val="标题 3 字符1"/>
    <w:link w:val="3"/>
    <w:rPr>
      <w:rFonts w:eastAsia="宋体"/>
      <w:b/>
      <w:kern w:val="2"/>
      <w:sz w:val="24"/>
      <w:lang w:val="en-US" w:eastAsia="zh-CN" w:bidi="ar-SA"/>
    </w:rPr>
  </w:style>
  <w:style w:type="character" w:customStyle="1" w:styleId="40">
    <w:name w:val="标题 4 字符"/>
    <w:link w:val="4"/>
    <w:rPr>
      <w:rFonts w:ascii="Arial" w:eastAsia="黑体" w:hAnsi="Arial"/>
      <w:b/>
      <w:bCs/>
      <w:kern w:val="2"/>
      <w:sz w:val="24"/>
      <w:szCs w:val="28"/>
      <w:lang w:val="en-US" w:eastAsia="zh-CN" w:bidi="ar-SA"/>
    </w:rPr>
  </w:style>
  <w:style w:type="character" w:customStyle="1" w:styleId="CharChar2">
    <w:name w:val=" Char Char2"/>
    <w:rPr>
      <w:rFonts w:eastAsia="宋体"/>
      <w:b/>
      <w:bCs/>
      <w:kern w:val="2"/>
      <w:sz w:val="32"/>
      <w:szCs w:val="32"/>
      <w:lang w:val="en-US" w:eastAsia="zh-CN" w:bidi="ar-SA"/>
    </w:rPr>
  </w:style>
  <w:style w:type="character" w:customStyle="1" w:styleId="hcdict">
    <w:name w:val="hcdict"/>
    <w:qFormat/>
  </w:style>
  <w:style w:type="character" w:customStyle="1" w:styleId="TopSagecomCharChar">
    <w:name w:val="TopSage.com Char Char"/>
    <w:link w:val="TopSagecom"/>
    <w:rPr>
      <w:kern w:val="2"/>
      <w:sz w:val="24"/>
      <w:szCs w:val="24"/>
    </w:rPr>
  </w:style>
  <w:style w:type="character" w:customStyle="1" w:styleId="p141">
    <w:name w:val="p141"/>
    <w:rPr>
      <w:rFonts w:ascii="ˎ̥" w:hAnsi="ˎ̥" w:hint="default"/>
      <w:color w:val="000000"/>
      <w:sz w:val="21"/>
      <w:szCs w:val="21"/>
    </w:rPr>
  </w:style>
  <w:style w:type="character" w:customStyle="1" w:styleId="Hyperlink3">
    <w:name w:val="Hyperlink.3"/>
    <w:qFormat/>
    <w:rPr>
      <w:color w:val="000000"/>
      <w:u w:val="single" w:color="000000"/>
      <w:lang w:val="en-US" w:eastAsia="zh-TW"/>
    </w:rPr>
  </w:style>
  <w:style w:type="character" w:customStyle="1" w:styleId="70">
    <w:name w:val="标题 7 字符"/>
    <w:link w:val="7"/>
    <w:rPr>
      <w:b/>
      <w:bCs/>
      <w:kern w:val="2"/>
      <w:sz w:val="24"/>
      <w:szCs w:val="24"/>
    </w:rPr>
  </w:style>
  <w:style w:type="character" w:styleId="ae">
    <w:name w:val="Subtle Emphasis"/>
    <w:qFormat/>
    <w:rPr>
      <w:i/>
      <w:iCs/>
      <w:color w:val="808080"/>
    </w:rPr>
  </w:style>
  <w:style w:type="character" w:customStyle="1" w:styleId="infomblog">
    <w:name w:val="infomblog"/>
  </w:style>
  <w:style w:type="character" w:customStyle="1" w:styleId="apple-style-span">
    <w:name w:val="apple-style-span"/>
    <w:basedOn w:val="a0"/>
  </w:style>
  <w:style w:type="character" w:customStyle="1" w:styleId="normal21">
    <w:name w:val="normal21"/>
    <w:rPr>
      <w:rFonts w:ascii="Verdana" w:hAnsi="Verdana" w:hint="default"/>
      <w:color w:val="363636"/>
      <w:sz w:val="21"/>
      <w:szCs w:val="21"/>
    </w:rPr>
  </w:style>
  <w:style w:type="character" w:customStyle="1" w:styleId="para1">
    <w:name w:val="para1"/>
    <w:rPr>
      <w:color w:val="663333"/>
    </w:rPr>
  </w:style>
  <w:style w:type="character" w:customStyle="1" w:styleId="af">
    <w:name w:val="正文文本缩进 字符"/>
    <w:link w:val="af0"/>
    <w:rPr>
      <w:sz w:val="21"/>
    </w:rPr>
  </w:style>
  <w:style w:type="character" w:customStyle="1" w:styleId="p9">
    <w:name w:val="p9"/>
    <w:basedOn w:val="a0"/>
  </w:style>
  <w:style w:type="character" w:customStyle="1" w:styleId="paraChar">
    <w:name w:val="para Char"/>
    <w:link w:val="para"/>
    <w:qFormat/>
    <w:rPr>
      <w:sz w:val="24"/>
      <w:szCs w:val="24"/>
    </w:rPr>
  </w:style>
  <w:style w:type="character" w:customStyle="1" w:styleId="af1">
    <w:name w:val="页脚 字符"/>
    <w:link w:val="af2"/>
    <w:rPr>
      <w:rFonts w:eastAsia="宋体"/>
      <w:kern w:val="2"/>
      <w:sz w:val="18"/>
      <w:szCs w:val="18"/>
      <w:lang w:val="en-US" w:eastAsia="zh-CN" w:bidi="ar-SA"/>
    </w:rPr>
  </w:style>
  <w:style w:type="character" w:customStyle="1" w:styleId="af3">
    <w:name w:val="明显引用 字符"/>
    <w:link w:val="af4"/>
    <w:rPr>
      <w:rFonts w:eastAsia="宋体"/>
      <w:b/>
      <w:bCs/>
      <w:i/>
      <w:iCs/>
      <w:color w:val="4F81BD"/>
      <w:kern w:val="2"/>
      <w:sz w:val="21"/>
      <w:szCs w:val="21"/>
      <w:lang w:val="en-US" w:eastAsia="zh-CN" w:bidi="ar-SA"/>
    </w:rPr>
  </w:style>
  <w:style w:type="character" w:customStyle="1" w:styleId="10">
    <w:name w:val="标题 1 字符"/>
    <w:rPr>
      <w:rFonts w:eastAsia="宋体"/>
      <w:b/>
      <w:bCs/>
      <w:kern w:val="44"/>
      <w:sz w:val="44"/>
      <w:szCs w:val="44"/>
      <w:lang w:val="en-US" w:eastAsia="zh-CN" w:bidi="ar-SA"/>
    </w:rPr>
  </w:style>
  <w:style w:type="character" w:customStyle="1" w:styleId="21">
    <w:name w:val="标题 2 字符1"/>
    <w:link w:val="2"/>
    <w:rPr>
      <w:rFonts w:eastAsia="宋体"/>
      <w:color w:val="000000"/>
      <w:sz w:val="32"/>
      <w:szCs w:val="32"/>
      <w:lang w:val="zh-CN" w:eastAsia="zh-CN" w:bidi="ar-SA"/>
    </w:rPr>
  </w:style>
  <w:style w:type="character" w:customStyle="1" w:styleId="FontStyle65">
    <w:name w:val="Font Style65"/>
    <w:rPr>
      <w:rFonts w:ascii="宋体" w:eastAsia="宋体" w:cs="宋体"/>
      <w:sz w:val="20"/>
      <w:szCs w:val="20"/>
    </w:rPr>
  </w:style>
  <w:style w:type="character" w:customStyle="1" w:styleId="HTML">
    <w:name w:val="HTML 地址 字符"/>
    <w:link w:val="HTML0"/>
    <w:rPr>
      <w:bCs/>
      <w:i/>
      <w:iCs/>
      <w:color w:val="000000"/>
      <w:sz w:val="21"/>
      <w:szCs w:val="21"/>
    </w:rPr>
  </w:style>
  <w:style w:type="character" w:customStyle="1" w:styleId="inq1">
    <w:name w:val="inq1"/>
    <w:rPr>
      <w:vanish w:val="0"/>
      <w:color w:val="333333"/>
    </w:rPr>
  </w:style>
  <w:style w:type="character" w:customStyle="1" w:styleId="12">
    <w:name w:val="普通(网站) 字符1"/>
    <w:link w:val="af5"/>
    <w:rPr>
      <w:rFonts w:ascii="宋体" w:eastAsia="宋体" w:hAnsi="宋体"/>
      <w:sz w:val="24"/>
      <w:szCs w:val="24"/>
      <w:lang w:val="en-US" w:eastAsia="en-US" w:bidi="ar-SA"/>
    </w:rPr>
  </w:style>
  <w:style w:type="character" w:customStyle="1" w:styleId="af6">
    <w:name w:val="页眉 字符"/>
    <w:link w:val="af7"/>
    <w:rPr>
      <w:rFonts w:eastAsia="宋体"/>
      <w:kern w:val="2"/>
      <w:sz w:val="18"/>
      <w:szCs w:val="18"/>
      <w:lang w:val="en-US" w:eastAsia="zh-CN" w:bidi="ar-SA"/>
    </w:rPr>
  </w:style>
  <w:style w:type="character" w:customStyle="1" w:styleId="af8">
    <w:name w:val="纯文本 字符"/>
    <w:link w:val="af9"/>
    <w:rPr>
      <w:rFonts w:ascii="宋体" w:hAnsi="Courier New" w:cs="Courier New"/>
      <w:kern w:val="2"/>
      <w:sz w:val="21"/>
      <w:szCs w:val="21"/>
    </w:rPr>
  </w:style>
  <w:style w:type="character" w:customStyle="1" w:styleId="60">
    <w:name w:val="标题 6 字符"/>
    <w:link w:val="6"/>
    <w:rPr>
      <w:rFonts w:ascii="宋体" w:hAnsi="宋体"/>
      <w:b/>
      <w:bCs/>
      <w:color w:val="000000"/>
      <w:sz w:val="15"/>
      <w:szCs w:val="15"/>
    </w:rPr>
  </w:style>
  <w:style w:type="character" w:customStyle="1" w:styleId="afa">
    <w:name w:val="标题 字符"/>
    <w:link w:val="afb"/>
    <w:rPr>
      <w:rFonts w:eastAsia="宋体"/>
      <w:b/>
      <w:kern w:val="2"/>
      <w:sz w:val="24"/>
      <w:lang w:val="en-US" w:eastAsia="zh-CN" w:bidi="ar-SA"/>
    </w:rPr>
  </w:style>
  <w:style w:type="character" w:customStyle="1" w:styleId="text">
    <w:name w:val="text"/>
    <w:basedOn w:val="a0"/>
  </w:style>
  <w:style w:type="character" w:customStyle="1" w:styleId="z666">
    <w:name w:val="z666"/>
    <w:basedOn w:val="a0"/>
  </w:style>
  <w:style w:type="character" w:customStyle="1" w:styleId="afc">
    <w:name w:val="宏文本 字符"/>
    <w:link w:val="afd"/>
    <w:rPr>
      <w:rFonts w:ascii="Courier New" w:hAnsi="Courier New" w:cs="Courier New"/>
      <w:kern w:val="2"/>
      <w:sz w:val="24"/>
      <w:szCs w:val="24"/>
      <w:lang w:val="en-US" w:eastAsia="zh-CN" w:bidi="ar-SA"/>
    </w:rPr>
  </w:style>
  <w:style w:type="character" w:customStyle="1" w:styleId="90">
    <w:name w:val="标题 9 字符"/>
    <w:link w:val="9"/>
    <w:rPr>
      <w:rFonts w:ascii="Arial" w:eastAsia="黑体" w:hAnsi="Arial"/>
      <w:kern w:val="2"/>
      <w:sz w:val="21"/>
      <w:szCs w:val="21"/>
    </w:rPr>
  </w:style>
  <w:style w:type="character" w:customStyle="1" w:styleId="CharChar1">
    <w:name w:val="Char Char1"/>
    <w:rPr>
      <w:rFonts w:ascii="宋体" w:eastAsia="宋体" w:hAnsi="Courier New"/>
      <w:kern w:val="2"/>
      <w:sz w:val="21"/>
      <w:szCs w:val="21"/>
      <w:lang w:val="en-US" w:eastAsia="zh-CN" w:bidi="ar-SA"/>
    </w:rPr>
  </w:style>
  <w:style w:type="character" w:customStyle="1" w:styleId="FontStyle50">
    <w:name w:val="Font Style50"/>
    <w:rPr>
      <w:rFonts w:ascii="宋体" w:eastAsia="宋体" w:cs="宋体"/>
      <w:sz w:val="20"/>
      <w:szCs w:val="20"/>
    </w:rPr>
  </w:style>
  <w:style w:type="character" w:customStyle="1" w:styleId="1CharChar">
    <w:name w:val="正文1 Char Char"/>
    <w:link w:val="13"/>
    <w:rPr>
      <w:color w:val="FF0000"/>
      <w:kern w:val="2"/>
      <w:sz w:val="22"/>
    </w:rPr>
  </w:style>
  <w:style w:type="character" w:customStyle="1" w:styleId="14">
    <w:name w:val="页码1"/>
    <w:rPr>
      <w:lang w:val="zh-TW" w:eastAsia="zh-TW"/>
    </w:rPr>
  </w:style>
  <w:style w:type="character" w:customStyle="1" w:styleId="afe">
    <w:name w:val="电子邮件签名 字符"/>
    <w:link w:val="aff"/>
    <w:rPr>
      <w:bCs/>
      <w:color w:val="000000"/>
      <w:sz w:val="21"/>
      <w:szCs w:val="21"/>
    </w:rPr>
  </w:style>
  <w:style w:type="character" w:customStyle="1" w:styleId="20">
    <w:name w:val="正文文本缩进 2 字符"/>
    <w:link w:val="22"/>
    <w:rPr>
      <w:rFonts w:eastAsia="宋体"/>
      <w:kern w:val="2"/>
      <w:sz w:val="21"/>
      <w:lang w:val="en-US" w:eastAsia="zh-CN" w:bidi="ar-SA"/>
    </w:rPr>
  </w:style>
  <w:style w:type="character" w:customStyle="1" w:styleId="CharChar10">
    <w:name w:val=" Char Char1"/>
    <w:rPr>
      <w:kern w:val="2"/>
      <w:sz w:val="18"/>
    </w:rPr>
  </w:style>
  <w:style w:type="character" w:customStyle="1" w:styleId="stviewoptext">
    <w:name w:val="stviewoptext"/>
    <w:basedOn w:val="a0"/>
  </w:style>
  <w:style w:type="character" w:customStyle="1" w:styleId="eng1">
    <w:name w:val="eng1"/>
    <w:rPr>
      <w:rFonts w:ascii="Arial" w:hAnsi="Arial" w:cs="Arial" w:hint="default"/>
      <w:sz w:val="17"/>
      <w:szCs w:val="17"/>
    </w:rPr>
  </w:style>
  <w:style w:type="character" w:customStyle="1" w:styleId="Hyperlink1">
    <w:name w:val="Hyperlink.1"/>
    <w:qFormat/>
    <w:rPr>
      <w:color w:val="000000"/>
      <w:u w:val="none" w:color="000000"/>
      <w:lang w:val="zh-TW" w:eastAsia="zh-TW"/>
    </w:rPr>
  </w:style>
  <w:style w:type="character" w:customStyle="1" w:styleId="FontStyle48">
    <w:name w:val="Font Style48"/>
    <w:rPr>
      <w:rFonts w:ascii="MS Gothic" w:eastAsia="MS Gothic"/>
      <w:b/>
      <w:sz w:val="24"/>
    </w:rPr>
  </w:style>
  <w:style w:type="character" w:customStyle="1" w:styleId="aff0">
    <w:name w:val="签名 字符"/>
    <w:link w:val="aff1"/>
    <w:rPr>
      <w:bCs/>
      <w:color w:val="000000"/>
      <w:sz w:val="21"/>
      <w:szCs w:val="21"/>
    </w:rPr>
  </w:style>
  <w:style w:type="character" w:customStyle="1" w:styleId="16">
    <w:name w:val="16"/>
    <w:rPr>
      <w:rFonts w:ascii="Calibri" w:eastAsia="宋体" w:hAnsi="Calibri" w:cs="Calibri" w:hint="default"/>
      <w:color w:val="000000"/>
      <w:sz w:val="32"/>
      <w:szCs w:val="32"/>
    </w:rPr>
  </w:style>
  <w:style w:type="character" w:customStyle="1" w:styleId="aff2">
    <w:name w:val="正文文本 字符"/>
    <w:link w:val="aff3"/>
    <w:rPr>
      <w:kern w:val="2"/>
      <w:sz w:val="21"/>
      <w:szCs w:val="24"/>
    </w:rPr>
  </w:style>
  <w:style w:type="character" w:customStyle="1" w:styleId="CharChar8">
    <w:name w:val=" Char Char8"/>
    <w:rPr>
      <w:b/>
      <w:bCs/>
      <w:kern w:val="2"/>
      <w:sz w:val="28"/>
      <w:szCs w:val="32"/>
    </w:rPr>
  </w:style>
  <w:style w:type="character" w:customStyle="1" w:styleId="aff4">
    <w:name w:val="引用 字符"/>
    <w:link w:val="aff5"/>
    <w:rPr>
      <w:rFonts w:eastAsia="宋体"/>
      <w:i/>
      <w:iCs/>
      <w:color w:val="000000"/>
      <w:kern w:val="2"/>
      <w:sz w:val="21"/>
      <w:szCs w:val="21"/>
      <w:lang w:val="en-US" w:eastAsia="zh-CN" w:bidi="ar-SA"/>
    </w:rPr>
  </w:style>
  <w:style w:type="character" w:customStyle="1" w:styleId="z333">
    <w:name w:val="z333"/>
    <w:basedOn w:val="a0"/>
  </w:style>
  <w:style w:type="character" w:customStyle="1" w:styleId="23">
    <w:name w:val="正文文本首行缩进 2 字符"/>
    <w:basedOn w:val="af"/>
    <w:link w:val="24"/>
    <w:rPr>
      <w:sz w:val="21"/>
    </w:rPr>
  </w:style>
  <w:style w:type="character" w:customStyle="1" w:styleId="33">
    <w:name w:val="正文文本缩进 3 字符"/>
    <w:link w:val="34"/>
    <w:rPr>
      <w:bCs/>
      <w:color w:val="000000"/>
      <w:sz w:val="16"/>
      <w:szCs w:val="16"/>
    </w:rPr>
  </w:style>
  <w:style w:type="character" w:customStyle="1" w:styleId="aff6">
    <w:name w:val="批注文字 字符"/>
    <w:link w:val="aff7"/>
    <w:rPr>
      <w:kern w:val="2"/>
      <w:sz w:val="21"/>
      <w:szCs w:val="24"/>
    </w:rPr>
  </w:style>
  <w:style w:type="character" w:customStyle="1" w:styleId="CharChar7">
    <w:name w:val=" Char Char7"/>
    <w:rPr>
      <w:rFonts w:ascii="Arial" w:eastAsia="黑体" w:hAnsi="Arial"/>
      <w:b/>
      <w:bCs/>
      <w:kern w:val="2"/>
      <w:sz w:val="28"/>
      <w:szCs w:val="28"/>
      <w:lang w:val="en-US" w:eastAsia="zh-CN" w:bidi="ar-SA"/>
    </w:rPr>
  </w:style>
  <w:style w:type="character" w:customStyle="1" w:styleId="CharChar100">
    <w:name w:val=" Char Char10"/>
    <w:rPr>
      <w:rFonts w:ascii="Cambria" w:eastAsia="宋体" w:hAnsi="Cambria" w:cs="Times New Roman"/>
      <w:b/>
      <w:bCs/>
      <w:color w:val="4F81BD"/>
    </w:rPr>
  </w:style>
  <w:style w:type="character" w:customStyle="1" w:styleId="FontStyle27">
    <w:name w:val="Font Style27"/>
    <w:rPr>
      <w:rFonts w:ascii="宋体" w:eastAsia="宋体"/>
      <w:sz w:val="20"/>
    </w:rPr>
  </w:style>
  <w:style w:type="character" w:customStyle="1" w:styleId="aff8">
    <w:name w:val="结束语 字符"/>
    <w:link w:val="aff9"/>
    <w:rPr>
      <w:bCs/>
      <w:color w:val="000000"/>
      <w:sz w:val="21"/>
      <w:szCs w:val="21"/>
    </w:rPr>
  </w:style>
  <w:style w:type="character" w:customStyle="1" w:styleId="keyfontright">
    <w:name w:val="keyfontright"/>
    <w:basedOn w:val="a0"/>
  </w:style>
  <w:style w:type="character" w:customStyle="1" w:styleId="HTML1">
    <w:name w:val="HTML 预设格式 字符"/>
    <w:link w:val="HTML2"/>
    <w:rPr>
      <w:rFonts w:ascii="宋体" w:hAnsi="宋体" w:cs="宋体"/>
      <w:sz w:val="24"/>
    </w:rPr>
  </w:style>
  <w:style w:type="character" w:customStyle="1" w:styleId="itm1">
    <w:name w:val="itm1"/>
    <w:rPr>
      <w:rFonts w:ascii="宋体" w:eastAsia="宋体" w:hAnsi="宋体" w:hint="eastAsia"/>
      <w:strike w:val="0"/>
      <w:dstrike w:val="0"/>
      <w:sz w:val="18"/>
      <w:szCs w:val="18"/>
      <w:u w:val="none"/>
    </w:rPr>
  </w:style>
  <w:style w:type="character" w:styleId="affa">
    <w:name w:val="Intense Emphasis"/>
    <w:qFormat/>
    <w:rPr>
      <w:b/>
      <w:bCs/>
      <w:i/>
      <w:iCs/>
      <w:color w:val="4F81BD"/>
    </w:rPr>
  </w:style>
  <w:style w:type="character" w:customStyle="1" w:styleId="affb">
    <w:name w:val="脚注文本 字符"/>
    <w:link w:val="affc"/>
    <w:rPr>
      <w:bCs/>
      <w:color w:val="000000"/>
      <w:sz w:val="18"/>
      <w:szCs w:val="18"/>
    </w:rPr>
  </w:style>
  <w:style w:type="character" w:customStyle="1" w:styleId="25">
    <w:name w:val="正文文本 2 字符"/>
    <w:link w:val="26"/>
    <w:rPr>
      <w:kern w:val="2"/>
      <w:sz w:val="24"/>
      <w:szCs w:val="24"/>
    </w:rPr>
  </w:style>
  <w:style w:type="character" w:customStyle="1" w:styleId="skyzhi1">
    <w:name w:val="skyzhi1"/>
    <w:rPr>
      <w:sz w:val="14"/>
      <w:szCs w:val="14"/>
    </w:rPr>
  </w:style>
  <w:style w:type="character" w:customStyle="1" w:styleId="35">
    <w:name w:val="标题 3 字符"/>
    <w:rPr>
      <w:rFonts w:eastAsia="宋体"/>
      <w:b/>
      <w:kern w:val="2"/>
      <w:sz w:val="24"/>
      <w:lang w:val="en-US" w:eastAsia="zh-CN" w:bidi="ar-SA"/>
    </w:rPr>
  </w:style>
  <w:style w:type="character" w:customStyle="1" w:styleId="11">
    <w:name w:val="标题 1 字符1"/>
    <w:link w:val="1"/>
    <w:rPr>
      <w:rFonts w:eastAsia="黑体"/>
      <w:b/>
      <w:bCs/>
      <w:kern w:val="44"/>
      <w:sz w:val="36"/>
      <w:szCs w:val="44"/>
    </w:rPr>
  </w:style>
  <w:style w:type="character" w:customStyle="1" w:styleId="27">
    <w:name w:val="标题 2 字符"/>
    <w:rPr>
      <w:rFonts w:eastAsia="宋体"/>
      <w:color w:val="000000"/>
      <w:sz w:val="32"/>
      <w:szCs w:val="32"/>
      <w:lang w:val="zh-CN" w:eastAsia="zh-CN" w:bidi="ar-SA"/>
    </w:rPr>
  </w:style>
  <w:style w:type="character" w:customStyle="1" w:styleId="affd">
    <w:name w:val="批注主题 字符"/>
    <w:link w:val="affe"/>
    <w:rPr>
      <w:b/>
      <w:color w:val="000000"/>
      <w:kern w:val="2"/>
      <w:sz w:val="21"/>
      <w:szCs w:val="21"/>
    </w:rPr>
  </w:style>
  <w:style w:type="character" w:customStyle="1" w:styleId="afff">
    <w:name w:val="普通(网站) 字符"/>
    <w:rPr>
      <w:rFonts w:ascii="宋体" w:eastAsia="宋体" w:hAnsi="宋体"/>
      <w:sz w:val="24"/>
      <w:szCs w:val="24"/>
      <w:lang w:val="en-US" w:eastAsia="en-US" w:bidi="ar-SA"/>
    </w:rPr>
  </w:style>
  <w:style w:type="character" w:customStyle="1" w:styleId="50">
    <w:name w:val="标题 5 字符"/>
    <w:link w:val="5"/>
    <w:rPr>
      <w:rFonts w:eastAsia="宋体"/>
      <w:b/>
      <w:bCs/>
      <w:kern w:val="2"/>
      <w:sz w:val="28"/>
      <w:szCs w:val="28"/>
      <w:lang w:val="en-US" w:eastAsia="zh-CN" w:bidi="ar-SA"/>
    </w:rPr>
  </w:style>
  <w:style w:type="character" w:customStyle="1" w:styleId="15">
    <w:name w:val="15"/>
    <w:rPr>
      <w:rFonts w:ascii="Calibri" w:hAnsi="Calibri" w:cs="Calibri" w:hint="default"/>
      <w:b/>
    </w:rPr>
  </w:style>
  <w:style w:type="character" w:customStyle="1" w:styleId="afff0">
    <w:name w:val="信息标题 字符"/>
    <w:link w:val="afff1"/>
    <w:rPr>
      <w:rFonts w:ascii="Arial" w:hAnsi="Arial" w:cs="Arial"/>
      <w:bCs/>
      <w:color w:val="000000"/>
      <w:sz w:val="24"/>
      <w:szCs w:val="21"/>
      <w:shd w:val="pct20" w:color="auto" w:fill="auto"/>
    </w:rPr>
  </w:style>
  <w:style w:type="character" w:customStyle="1" w:styleId="content1">
    <w:name w:val="content1"/>
    <w:rPr>
      <w:sz w:val="21"/>
      <w:szCs w:val="21"/>
    </w:rPr>
  </w:style>
  <w:style w:type="character" w:customStyle="1" w:styleId="CharChar12">
    <w:name w:val=" Char Char12"/>
    <w:rPr>
      <w:rFonts w:ascii="Cambria" w:eastAsia="宋体" w:hAnsi="Cambria" w:cs="Times New Roman"/>
      <w:b/>
      <w:bCs/>
      <w:color w:val="365F91"/>
      <w:sz w:val="28"/>
      <w:szCs w:val="28"/>
    </w:rPr>
  </w:style>
  <w:style w:type="character" w:customStyle="1" w:styleId="afff2">
    <w:name w:val="正文文本首行缩进 字符"/>
    <w:basedOn w:val="aff2"/>
    <w:link w:val="afff3"/>
    <w:rPr>
      <w:kern w:val="2"/>
      <w:sz w:val="21"/>
      <w:szCs w:val="24"/>
    </w:rPr>
  </w:style>
  <w:style w:type="character" w:styleId="afff4">
    <w:name w:val="Intense Reference"/>
    <w:qFormat/>
    <w:rPr>
      <w:b/>
      <w:bCs/>
      <w:smallCaps/>
      <w:color w:val="C0504D"/>
      <w:spacing w:val="5"/>
      <w:u w:val="single"/>
    </w:rPr>
  </w:style>
  <w:style w:type="character" w:customStyle="1" w:styleId="afff5">
    <w:name w:val="注释标题 字符"/>
    <w:link w:val="afff6"/>
    <w:rPr>
      <w:bCs/>
      <w:color w:val="000000"/>
      <w:sz w:val="21"/>
      <w:szCs w:val="21"/>
    </w:rPr>
  </w:style>
  <w:style w:type="character" w:customStyle="1" w:styleId="tpccontent1">
    <w:name w:val="tpc_content1"/>
    <w:rPr>
      <w:sz w:val="16"/>
      <w:szCs w:val="16"/>
    </w:rPr>
  </w:style>
  <w:style w:type="character" w:customStyle="1" w:styleId="afff7">
    <w:name w:val="称呼 字符"/>
    <w:link w:val="afff8"/>
    <w:rPr>
      <w:sz w:val="24"/>
    </w:rPr>
  </w:style>
  <w:style w:type="character" w:styleId="afff9">
    <w:name w:val="Book Title"/>
    <w:qFormat/>
    <w:rPr>
      <w:b/>
      <w:bCs/>
      <w:smallCaps/>
      <w:spacing w:val="5"/>
    </w:rPr>
  </w:style>
  <w:style w:type="paragraph" w:styleId="afffa">
    <w:name w:val="index heading"/>
    <w:basedOn w:val="a"/>
    <w:next w:val="17"/>
    <w:rPr>
      <w:rFonts w:ascii="Arial" w:hAnsi="Arial" w:cs="Arial"/>
      <w:b/>
      <w:color w:val="000000"/>
      <w:kern w:val="0"/>
      <w:szCs w:val="21"/>
    </w:rPr>
  </w:style>
  <w:style w:type="paragraph" w:styleId="afffb">
    <w:name w:val="Balloon Text"/>
    <w:basedOn w:val="a"/>
    <w:rPr>
      <w:sz w:val="18"/>
      <w:szCs w:val="18"/>
    </w:rPr>
  </w:style>
  <w:style w:type="paragraph" w:styleId="51">
    <w:name w:val="List Bullet 5"/>
    <w:basedOn w:val="a"/>
    <w:pPr>
      <w:numPr>
        <w:numId w:val="1"/>
      </w:numPr>
      <w:tabs>
        <w:tab w:val="left" w:pos="2040"/>
      </w:tabs>
    </w:pPr>
    <w:rPr>
      <w:bCs/>
      <w:color w:val="000000"/>
      <w:kern w:val="0"/>
      <w:szCs w:val="21"/>
    </w:rPr>
  </w:style>
  <w:style w:type="paragraph" w:styleId="afffc">
    <w:name w:val="List Continue"/>
    <w:basedOn w:val="a"/>
    <w:pPr>
      <w:spacing w:after="120"/>
      <w:ind w:leftChars="200" w:left="420"/>
    </w:pPr>
    <w:rPr>
      <w:bCs/>
      <w:color w:val="000000"/>
      <w:kern w:val="0"/>
      <w:szCs w:val="21"/>
    </w:rPr>
  </w:style>
  <w:style w:type="paragraph" w:styleId="afff8">
    <w:name w:val="Salutation"/>
    <w:basedOn w:val="a"/>
    <w:next w:val="a"/>
    <w:link w:val="afff7"/>
    <w:pPr>
      <w:adjustRightInd w:val="0"/>
      <w:spacing w:line="360" w:lineRule="atLeast"/>
      <w:jc w:val="left"/>
      <w:textAlignment w:val="baseline"/>
    </w:pPr>
    <w:rPr>
      <w:kern w:val="0"/>
      <w:sz w:val="24"/>
    </w:rPr>
  </w:style>
  <w:style w:type="paragraph" w:styleId="81">
    <w:name w:val="index 8"/>
    <w:basedOn w:val="a"/>
    <w:next w:val="a"/>
    <w:pPr>
      <w:ind w:leftChars="1400" w:left="1400"/>
    </w:pPr>
    <w:rPr>
      <w:bCs/>
      <w:color w:val="000000"/>
      <w:kern w:val="0"/>
      <w:szCs w:val="21"/>
    </w:rPr>
  </w:style>
  <w:style w:type="paragraph" w:styleId="28">
    <w:name w:val="index 2"/>
    <w:basedOn w:val="a"/>
    <w:next w:val="a"/>
    <w:pPr>
      <w:ind w:leftChars="200" w:left="200"/>
    </w:pPr>
    <w:rPr>
      <w:bCs/>
      <w:color w:val="000000"/>
      <w:kern w:val="0"/>
      <w:szCs w:val="21"/>
    </w:rPr>
  </w:style>
  <w:style w:type="paragraph" w:styleId="36">
    <w:name w:val="List 3"/>
    <w:basedOn w:val="a"/>
    <w:pPr>
      <w:ind w:leftChars="400" w:left="100" w:hangingChars="200" w:hanging="200"/>
    </w:pPr>
    <w:rPr>
      <w:bCs/>
      <w:color w:val="000000"/>
      <w:kern w:val="0"/>
      <w:szCs w:val="21"/>
    </w:rPr>
  </w:style>
  <w:style w:type="paragraph" w:styleId="52">
    <w:name w:val="List Number 5"/>
    <w:basedOn w:val="a"/>
    <w:pPr>
      <w:numPr>
        <w:numId w:val="2"/>
      </w:numPr>
      <w:tabs>
        <w:tab w:val="left" w:pos="2040"/>
      </w:tabs>
    </w:pPr>
    <w:rPr>
      <w:bCs/>
      <w:color w:val="000000"/>
      <w:kern w:val="0"/>
      <w:szCs w:val="21"/>
    </w:rPr>
  </w:style>
  <w:style w:type="paragraph" w:styleId="53">
    <w:name w:val="List 5"/>
    <w:basedOn w:val="a"/>
    <w:pPr>
      <w:ind w:leftChars="800" w:left="100" w:hangingChars="200" w:hanging="200"/>
    </w:pPr>
    <w:rPr>
      <w:bCs/>
      <w:color w:val="000000"/>
      <w:kern w:val="0"/>
      <w:szCs w:val="21"/>
    </w:rPr>
  </w:style>
  <w:style w:type="paragraph" w:styleId="afffd">
    <w:name w:val="envelope return"/>
    <w:basedOn w:val="a"/>
    <w:pPr>
      <w:snapToGrid w:val="0"/>
    </w:pPr>
    <w:rPr>
      <w:rFonts w:ascii="Arial" w:hAnsi="Arial" w:cs="Arial"/>
      <w:bCs/>
      <w:color w:val="000000"/>
      <w:kern w:val="0"/>
      <w:szCs w:val="21"/>
    </w:rPr>
  </w:style>
  <w:style w:type="paragraph" w:styleId="TOC8">
    <w:name w:val="TOC 8"/>
    <w:basedOn w:val="a"/>
    <w:next w:val="a"/>
    <w:uiPriority w:val="39"/>
    <w:pPr>
      <w:ind w:leftChars="1400" w:left="2940"/>
    </w:pPr>
  </w:style>
  <w:style w:type="paragraph" w:styleId="29">
    <w:name w:val="List Bullet 2"/>
    <w:basedOn w:val="a"/>
    <w:pPr>
      <w:numPr>
        <w:numId w:val="3"/>
      </w:numPr>
      <w:tabs>
        <w:tab w:val="left" w:pos="780"/>
      </w:tabs>
    </w:pPr>
    <w:rPr>
      <w:bCs/>
      <w:color w:val="000000"/>
      <w:kern w:val="0"/>
      <w:szCs w:val="21"/>
    </w:rPr>
  </w:style>
  <w:style w:type="paragraph" w:styleId="aff9">
    <w:name w:val="Closing"/>
    <w:basedOn w:val="a"/>
    <w:link w:val="aff8"/>
    <w:pPr>
      <w:ind w:leftChars="2100" w:left="100"/>
    </w:pPr>
    <w:rPr>
      <w:bCs/>
      <w:color w:val="000000"/>
      <w:kern w:val="0"/>
      <w:szCs w:val="21"/>
    </w:rPr>
  </w:style>
  <w:style w:type="paragraph" w:styleId="affe">
    <w:name w:val="annotation subject"/>
    <w:basedOn w:val="aff7"/>
    <w:next w:val="aff7"/>
    <w:link w:val="affd"/>
    <w:rPr>
      <w:b/>
      <w:color w:val="000000"/>
      <w:szCs w:val="21"/>
    </w:rPr>
  </w:style>
  <w:style w:type="paragraph" w:styleId="afffe">
    <w:name w:val="table of authorities"/>
    <w:basedOn w:val="a"/>
    <w:next w:val="a"/>
    <w:pPr>
      <w:ind w:leftChars="200" w:left="420"/>
    </w:pPr>
    <w:rPr>
      <w:bCs/>
      <w:color w:val="000000"/>
      <w:kern w:val="0"/>
      <w:szCs w:val="21"/>
    </w:rPr>
  </w:style>
  <w:style w:type="paragraph" w:styleId="af7">
    <w:name w:val="header"/>
    <w:basedOn w:val="a"/>
    <w:link w:val="af6"/>
    <w:pPr>
      <w:pBdr>
        <w:bottom w:val="single" w:sz="6" w:space="1" w:color="auto"/>
      </w:pBdr>
      <w:tabs>
        <w:tab w:val="center" w:pos="4153"/>
        <w:tab w:val="right" w:pos="8306"/>
      </w:tabs>
      <w:snapToGrid w:val="0"/>
      <w:jc w:val="center"/>
    </w:pPr>
    <w:rPr>
      <w:sz w:val="18"/>
      <w:szCs w:val="18"/>
    </w:rPr>
  </w:style>
  <w:style w:type="paragraph" w:styleId="37">
    <w:name w:val="index 3"/>
    <w:basedOn w:val="a"/>
    <w:next w:val="a"/>
    <w:pPr>
      <w:ind w:leftChars="400" w:left="400"/>
    </w:pPr>
    <w:rPr>
      <w:bCs/>
      <w:color w:val="000000"/>
      <w:kern w:val="0"/>
      <w:szCs w:val="21"/>
    </w:rPr>
  </w:style>
  <w:style w:type="paragraph" w:styleId="HTML0">
    <w:name w:val="HTML Address"/>
    <w:basedOn w:val="a"/>
    <w:link w:val="HTML"/>
    <w:rPr>
      <w:bCs/>
      <w:i/>
      <w:iCs/>
      <w:color w:val="000000"/>
      <w:kern w:val="0"/>
      <w:szCs w:val="21"/>
    </w:rPr>
  </w:style>
  <w:style w:type="paragraph" w:styleId="TOC6">
    <w:name w:val="TOC 6"/>
    <w:basedOn w:val="a"/>
    <w:next w:val="a"/>
    <w:uiPriority w:val="39"/>
    <w:pPr>
      <w:ind w:leftChars="1000" w:left="2100"/>
    </w:pPr>
  </w:style>
  <w:style w:type="paragraph" w:styleId="2a">
    <w:name w:val="List Number 2"/>
    <w:basedOn w:val="a"/>
    <w:pPr>
      <w:numPr>
        <w:numId w:val="4"/>
      </w:numPr>
      <w:tabs>
        <w:tab w:val="left" w:pos="780"/>
      </w:tabs>
    </w:pPr>
    <w:rPr>
      <w:bCs/>
      <w:color w:val="000000"/>
      <w:kern w:val="0"/>
      <w:szCs w:val="21"/>
    </w:rPr>
  </w:style>
  <w:style w:type="paragraph" w:styleId="38">
    <w:name w:val="List Bullet 3"/>
    <w:basedOn w:val="a"/>
    <w:pPr>
      <w:numPr>
        <w:numId w:val="5"/>
      </w:numPr>
      <w:tabs>
        <w:tab w:val="left" w:pos="1200"/>
      </w:tabs>
    </w:pPr>
    <w:rPr>
      <w:bCs/>
      <w:color w:val="000000"/>
      <w:kern w:val="0"/>
      <w:szCs w:val="21"/>
    </w:rPr>
  </w:style>
  <w:style w:type="paragraph" w:styleId="afff3">
    <w:name w:val="正文文本首行缩进"/>
    <w:basedOn w:val="aff3"/>
    <w:link w:val="afff2"/>
    <w:pPr>
      <w:ind w:firstLineChars="100" w:firstLine="420"/>
    </w:pPr>
  </w:style>
  <w:style w:type="paragraph" w:styleId="affc">
    <w:name w:val="footnote text"/>
    <w:basedOn w:val="a"/>
    <w:link w:val="affb"/>
    <w:pPr>
      <w:snapToGrid w:val="0"/>
      <w:jc w:val="left"/>
    </w:pPr>
    <w:rPr>
      <w:bCs/>
      <w:color w:val="000000"/>
      <w:kern w:val="0"/>
      <w:sz w:val="18"/>
      <w:szCs w:val="18"/>
    </w:rPr>
  </w:style>
  <w:style w:type="paragraph" w:styleId="aff1">
    <w:name w:val="Signature"/>
    <w:basedOn w:val="a"/>
    <w:link w:val="aff0"/>
    <w:pPr>
      <w:ind w:leftChars="2100" w:left="100"/>
    </w:pPr>
    <w:rPr>
      <w:bCs/>
      <w:color w:val="000000"/>
      <w:kern w:val="0"/>
      <w:szCs w:val="21"/>
    </w:rPr>
  </w:style>
  <w:style w:type="paragraph" w:styleId="affff">
    <w:name w:val="Date"/>
    <w:basedOn w:val="a"/>
    <w:next w:val="a"/>
    <w:pPr>
      <w:ind w:leftChars="2500" w:left="100"/>
    </w:pPr>
  </w:style>
  <w:style w:type="paragraph" w:styleId="41">
    <w:name w:val="index 4"/>
    <w:basedOn w:val="a"/>
    <w:next w:val="a"/>
    <w:pPr>
      <w:ind w:leftChars="600" w:left="600"/>
    </w:pPr>
    <w:rPr>
      <w:bCs/>
      <w:color w:val="000000"/>
      <w:kern w:val="0"/>
      <w:szCs w:val="21"/>
    </w:rPr>
  </w:style>
  <w:style w:type="paragraph" w:styleId="aff3">
    <w:name w:val="Body Text"/>
    <w:basedOn w:val="a"/>
    <w:link w:val="aff2"/>
    <w:pPr>
      <w:spacing w:after="120"/>
    </w:pPr>
    <w:rPr>
      <w:szCs w:val="24"/>
    </w:rPr>
  </w:style>
  <w:style w:type="paragraph" w:styleId="affff0">
    <w:name w:val="Document Map"/>
    <w:basedOn w:val="a"/>
    <w:pPr>
      <w:shd w:val="clear" w:color="auto" w:fill="000080"/>
    </w:pPr>
  </w:style>
  <w:style w:type="paragraph" w:styleId="HTML2">
    <w:name w:val="HTML Preformatted"/>
    <w:basedOn w:val="a"/>
    <w:link w:val="HTML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ffff1">
    <w:name w:val="List Number"/>
    <w:basedOn w:val="a"/>
    <w:pPr>
      <w:numPr>
        <w:numId w:val="6"/>
      </w:numPr>
      <w:tabs>
        <w:tab w:val="left" w:pos="360"/>
      </w:tabs>
    </w:pPr>
    <w:rPr>
      <w:bCs/>
      <w:color w:val="000000"/>
      <w:kern w:val="0"/>
      <w:szCs w:val="21"/>
    </w:rPr>
  </w:style>
  <w:style w:type="paragraph" w:styleId="24">
    <w:name w:val="正文文本首行缩进 2"/>
    <w:basedOn w:val="af0"/>
    <w:link w:val="23"/>
    <w:pPr>
      <w:autoSpaceDE/>
      <w:autoSpaceDN/>
      <w:adjustRightInd/>
      <w:spacing w:after="120"/>
      <w:ind w:leftChars="200" w:left="420" w:firstLineChars="200" w:firstLine="420"/>
      <w:jc w:val="both"/>
    </w:pPr>
  </w:style>
  <w:style w:type="paragraph" w:styleId="17">
    <w:name w:val="index 1"/>
    <w:basedOn w:val="a"/>
    <w:next w:val="a"/>
    <w:rPr>
      <w:bCs/>
      <w:color w:val="000000"/>
      <w:kern w:val="0"/>
      <w:szCs w:val="21"/>
    </w:rPr>
  </w:style>
  <w:style w:type="paragraph" w:styleId="TOC1">
    <w:name w:val="TOC 1"/>
    <w:basedOn w:val="a"/>
    <w:next w:val="a"/>
    <w:uiPriority w:val="39"/>
  </w:style>
  <w:style w:type="paragraph" w:styleId="affff2">
    <w:name w:val="caption"/>
    <w:basedOn w:val="a"/>
    <w:next w:val="a"/>
    <w:qFormat/>
    <w:rPr>
      <w:rFonts w:ascii="Arial" w:eastAsia="黑体" w:hAnsi="Arial" w:cs="Arial"/>
      <w:bCs/>
      <w:color w:val="000000"/>
      <w:kern w:val="0"/>
      <w:sz w:val="20"/>
    </w:rPr>
  </w:style>
  <w:style w:type="paragraph" w:styleId="22">
    <w:name w:val="Body Text Indent 2"/>
    <w:basedOn w:val="a"/>
    <w:link w:val="20"/>
    <w:pPr>
      <w:spacing w:after="120" w:line="480" w:lineRule="auto"/>
      <w:ind w:leftChars="200" w:left="420"/>
    </w:pPr>
  </w:style>
  <w:style w:type="paragraph" w:styleId="TOC5">
    <w:name w:val="TOC 5"/>
    <w:basedOn w:val="a"/>
    <w:next w:val="a"/>
    <w:uiPriority w:val="39"/>
    <w:pPr>
      <w:ind w:leftChars="800" w:left="1680"/>
    </w:pPr>
  </w:style>
  <w:style w:type="paragraph" w:styleId="2b">
    <w:name w:val="List 2"/>
    <w:basedOn w:val="a"/>
    <w:pPr>
      <w:ind w:leftChars="200" w:left="100" w:hangingChars="200" w:hanging="200"/>
    </w:pPr>
    <w:rPr>
      <w:szCs w:val="24"/>
    </w:rPr>
  </w:style>
  <w:style w:type="paragraph" w:styleId="afff6">
    <w:name w:val="Note Heading"/>
    <w:basedOn w:val="a"/>
    <w:next w:val="a"/>
    <w:link w:val="afff5"/>
    <w:pPr>
      <w:jc w:val="center"/>
    </w:pPr>
    <w:rPr>
      <w:bCs/>
      <w:color w:val="000000"/>
      <w:kern w:val="0"/>
      <w:szCs w:val="21"/>
    </w:rPr>
  </w:style>
  <w:style w:type="paragraph" w:styleId="affff3">
    <w:name w:val="toa heading"/>
    <w:basedOn w:val="a"/>
    <w:next w:val="a"/>
    <w:pPr>
      <w:spacing w:before="120"/>
    </w:pPr>
    <w:rPr>
      <w:rFonts w:ascii="Arial" w:hAnsi="Arial" w:cs="Arial"/>
      <w:bCs/>
      <w:color w:val="000000"/>
      <w:kern w:val="0"/>
      <w:sz w:val="24"/>
      <w:szCs w:val="21"/>
    </w:rPr>
  </w:style>
  <w:style w:type="paragraph" w:styleId="42">
    <w:name w:val="List Bullet 4"/>
    <w:basedOn w:val="a"/>
    <w:pPr>
      <w:numPr>
        <w:numId w:val="7"/>
      </w:numPr>
      <w:tabs>
        <w:tab w:val="left" w:pos="1620"/>
      </w:tabs>
    </w:pPr>
    <w:rPr>
      <w:bCs/>
      <w:color w:val="000000"/>
      <w:kern w:val="0"/>
      <w:szCs w:val="21"/>
    </w:rPr>
  </w:style>
  <w:style w:type="paragraph" w:styleId="TOC7">
    <w:name w:val="TOC 7"/>
    <w:basedOn w:val="a"/>
    <w:next w:val="a"/>
    <w:uiPriority w:val="39"/>
    <w:pPr>
      <w:ind w:leftChars="1200" w:left="2520"/>
    </w:pPr>
  </w:style>
  <w:style w:type="paragraph" w:styleId="43">
    <w:name w:val="List Continue 4"/>
    <w:basedOn w:val="a"/>
    <w:pPr>
      <w:spacing w:after="120"/>
      <w:ind w:leftChars="800" w:left="1680"/>
    </w:pPr>
    <w:rPr>
      <w:bCs/>
      <w:color w:val="000000"/>
      <w:kern w:val="0"/>
      <w:szCs w:val="21"/>
    </w:rPr>
  </w:style>
  <w:style w:type="paragraph" w:styleId="ac">
    <w:name w:val="endnote text"/>
    <w:basedOn w:val="a"/>
    <w:link w:val="ab"/>
    <w:pPr>
      <w:snapToGrid w:val="0"/>
      <w:jc w:val="left"/>
    </w:pPr>
    <w:rPr>
      <w:bCs/>
      <w:color w:val="000000"/>
      <w:kern w:val="0"/>
      <w:szCs w:val="21"/>
    </w:rPr>
  </w:style>
  <w:style w:type="paragraph" w:styleId="affff4">
    <w:name w:val="List Bullet"/>
    <w:basedOn w:val="a"/>
    <w:pPr>
      <w:numPr>
        <w:numId w:val="8"/>
      </w:numPr>
      <w:tabs>
        <w:tab w:val="left" w:pos="360"/>
      </w:tabs>
    </w:pPr>
    <w:rPr>
      <w:bCs/>
      <w:color w:val="000000"/>
      <w:kern w:val="0"/>
      <w:szCs w:val="21"/>
    </w:rPr>
  </w:style>
  <w:style w:type="paragraph" w:styleId="TOC3">
    <w:name w:val="TOC 3"/>
    <w:basedOn w:val="a"/>
    <w:next w:val="a"/>
    <w:uiPriority w:val="39"/>
    <w:pPr>
      <w:ind w:leftChars="400" w:left="840"/>
    </w:pPr>
  </w:style>
  <w:style w:type="paragraph" w:styleId="af0">
    <w:name w:val="Body Text Indent"/>
    <w:basedOn w:val="a"/>
    <w:link w:val="af"/>
    <w:pPr>
      <w:autoSpaceDE w:val="0"/>
      <w:autoSpaceDN w:val="0"/>
      <w:adjustRightInd w:val="0"/>
      <w:ind w:leftChars="7" w:left="15"/>
      <w:jc w:val="left"/>
    </w:pPr>
    <w:rPr>
      <w:kern w:val="0"/>
    </w:rPr>
  </w:style>
  <w:style w:type="paragraph" w:styleId="aff7">
    <w:name w:val="annotation text"/>
    <w:basedOn w:val="a"/>
    <w:link w:val="aff6"/>
    <w:pPr>
      <w:jc w:val="left"/>
    </w:pPr>
    <w:rPr>
      <w:szCs w:val="24"/>
    </w:rPr>
  </w:style>
  <w:style w:type="paragraph" w:styleId="TOC4">
    <w:name w:val="TOC 4"/>
    <w:basedOn w:val="a"/>
    <w:next w:val="a"/>
    <w:uiPriority w:val="39"/>
    <w:pPr>
      <w:ind w:leftChars="600" w:left="1260"/>
    </w:pPr>
  </w:style>
  <w:style w:type="paragraph" w:styleId="54">
    <w:name w:val="List Continue 5"/>
    <w:basedOn w:val="a"/>
    <w:pPr>
      <w:spacing w:after="120"/>
      <w:ind w:leftChars="1000" w:left="2100"/>
    </w:pPr>
    <w:rPr>
      <w:bCs/>
      <w:color w:val="000000"/>
      <w:kern w:val="0"/>
      <w:szCs w:val="21"/>
    </w:rPr>
  </w:style>
  <w:style w:type="paragraph" w:styleId="af9">
    <w:name w:val="Plain Text"/>
    <w:basedOn w:val="a"/>
    <w:link w:val="af8"/>
    <w:rPr>
      <w:rFonts w:ascii="宋体" w:hAnsi="Courier New"/>
      <w:szCs w:val="21"/>
    </w:rPr>
  </w:style>
  <w:style w:type="paragraph" w:styleId="affff5">
    <w:name w:val="envelope address"/>
    <w:basedOn w:val="a"/>
    <w:pPr>
      <w:snapToGrid w:val="0"/>
      <w:ind w:leftChars="1400" w:left="100"/>
    </w:pPr>
    <w:rPr>
      <w:rFonts w:ascii="Arial" w:hAnsi="Arial" w:cs="Arial"/>
      <w:bCs/>
      <w:color w:val="000000"/>
      <w:kern w:val="0"/>
      <w:sz w:val="24"/>
      <w:szCs w:val="21"/>
    </w:rPr>
  </w:style>
  <w:style w:type="paragraph" w:styleId="39">
    <w:name w:val="List Number 3"/>
    <w:basedOn w:val="a"/>
    <w:pPr>
      <w:numPr>
        <w:numId w:val="9"/>
      </w:numPr>
      <w:tabs>
        <w:tab w:val="left" w:pos="1200"/>
      </w:tabs>
    </w:pPr>
    <w:rPr>
      <w:bCs/>
      <w:color w:val="000000"/>
      <w:kern w:val="0"/>
      <w:szCs w:val="21"/>
    </w:rPr>
  </w:style>
  <w:style w:type="paragraph" w:styleId="61">
    <w:name w:val="index 6"/>
    <w:basedOn w:val="a"/>
    <w:next w:val="a"/>
    <w:pPr>
      <w:ind w:leftChars="1000" w:left="1000"/>
    </w:pPr>
    <w:rPr>
      <w:bCs/>
      <w:color w:val="000000"/>
      <w:kern w:val="0"/>
      <w:szCs w:val="21"/>
    </w:rPr>
  </w:style>
  <w:style w:type="paragraph" w:styleId="3a">
    <w:name w:val="List Continue 3"/>
    <w:basedOn w:val="a"/>
    <w:pPr>
      <w:spacing w:after="120"/>
      <w:ind w:leftChars="600" w:left="1260"/>
    </w:pPr>
    <w:rPr>
      <w:bCs/>
      <w:color w:val="000000"/>
      <w:kern w:val="0"/>
      <w:szCs w:val="21"/>
    </w:rPr>
  </w:style>
  <w:style w:type="paragraph" w:styleId="affff6">
    <w:name w:val="Normal Indent"/>
    <w:basedOn w:val="a"/>
    <w:pPr>
      <w:ind w:firstLineChars="200" w:firstLine="420"/>
    </w:pPr>
    <w:rPr>
      <w:szCs w:val="24"/>
    </w:rPr>
  </w:style>
  <w:style w:type="paragraph" w:styleId="afd">
    <w:name w:val="macro"/>
    <w:link w:val="af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ff7">
    <w:name w:val="Subtitle"/>
    <w:basedOn w:val="a"/>
    <w:next w:val="a"/>
    <w:qFormat/>
    <w:rPr>
      <w:rFonts w:ascii="Cambria" w:hAnsi="Cambria"/>
      <w:i/>
      <w:iCs/>
      <w:color w:val="4F81BD"/>
      <w:spacing w:val="15"/>
      <w:sz w:val="24"/>
    </w:rPr>
  </w:style>
  <w:style w:type="paragraph" w:styleId="af2">
    <w:name w:val="footer"/>
    <w:basedOn w:val="a"/>
    <w:link w:val="af1"/>
    <w:pPr>
      <w:tabs>
        <w:tab w:val="center" w:pos="4153"/>
        <w:tab w:val="right" w:pos="8306"/>
      </w:tabs>
      <w:snapToGrid w:val="0"/>
      <w:jc w:val="left"/>
    </w:pPr>
    <w:rPr>
      <w:sz w:val="18"/>
      <w:szCs w:val="18"/>
    </w:rPr>
  </w:style>
  <w:style w:type="paragraph" w:styleId="55">
    <w:name w:val="index 5"/>
    <w:basedOn w:val="a"/>
    <w:next w:val="a"/>
    <w:pPr>
      <w:ind w:leftChars="800" w:left="800"/>
    </w:pPr>
    <w:rPr>
      <w:bCs/>
      <w:color w:val="000000"/>
      <w:kern w:val="0"/>
      <w:szCs w:val="21"/>
    </w:rPr>
  </w:style>
  <w:style w:type="paragraph" w:styleId="44">
    <w:name w:val="List Number 4"/>
    <w:basedOn w:val="a"/>
    <w:pPr>
      <w:numPr>
        <w:numId w:val="10"/>
      </w:numPr>
      <w:tabs>
        <w:tab w:val="left" w:pos="1620"/>
      </w:tabs>
    </w:pPr>
    <w:rPr>
      <w:bCs/>
      <w:color w:val="000000"/>
      <w:kern w:val="0"/>
      <w:szCs w:val="21"/>
    </w:rPr>
  </w:style>
  <w:style w:type="paragraph" w:styleId="affff8">
    <w:name w:val="Block Text"/>
    <w:basedOn w:val="a"/>
    <w:pPr>
      <w:spacing w:after="120"/>
      <w:ind w:leftChars="700" w:left="1440" w:rightChars="700" w:right="1440"/>
    </w:pPr>
    <w:rPr>
      <w:bCs/>
      <w:color w:val="000000"/>
      <w:kern w:val="0"/>
      <w:szCs w:val="21"/>
    </w:rPr>
  </w:style>
  <w:style w:type="paragraph" w:styleId="32">
    <w:name w:val="Body Text 3"/>
    <w:basedOn w:val="a"/>
    <w:link w:val="30"/>
    <w:pPr>
      <w:spacing w:after="120"/>
    </w:pPr>
    <w:rPr>
      <w:bCs/>
      <w:color w:val="000000"/>
      <w:kern w:val="0"/>
      <w:sz w:val="16"/>
      <w:szCs w:val="16"/>
    </w:rPr>
  </w:style>
  <w:style w:type="paragraph" w:styleId="45">
    <w:name w:val="List 4"/>
    <w:basedOn w:val="a"/>
    <w:pPr>
      <w:ind w:leftChars="600" w:left="100" w:hangingChars="200" w:hanging="200"/>
    </w:pPr>
    <w:rPr>
      <w:bCs/>
      <w:color w:val="000000"/>
      <w:kern w:val="0"/>
      <w:szCs w:val="21"/>
    </w:rPr>
  </w:style>
  <w:style w:type="paragraph" w:styleId="aff">
    <w:name w:val="E-mail Signature"/>
    <w:basedOn w:val="a"/>
    <w:link w:val="afe"/>
    <w:rPr>
      <w:bCs/>
      <w:color w:val="000000"/>
      <w:kern w:val="0"/>
      <w:szCs w:val="21"/>
    </w:rPr>
  </w:style>
  <w:style w:type="paragraph" w:styleId="afb">
    <w:name w:val="Title"/>
    <w:basedOn w:val="a"/>
    <w:next w:val="a"/>
    <w:link w:val="afa"/>
    <w:qFormat/>
    <w:pPr>
      <w:pBdr>
        <w:bottom w:val="single" w:sz="8" w:space="4" w:color="4F81BD"/>
      </w:pBdr>
      <w:spacing w:after="300"/>
    </w:pPr>
    <w:rPr>
      <w:b/>
      <w:sz w:val="24"/>
    </w:rPr>
  </w:style>
  <w:style w:type="paragraph" w:styleId="affff9">
    <w:name w:val="List"/>
    <w:basedOn w:val="a"/>
    <w:pPr>
      <w:ind w:left="200" w:hangingChars="200" w:hanging="200"/>
    </w:pPr>
    <w:rPr>
      <w:szCs w:val="24"/>
    </w:rPr>
  </w:style>
  <w:style w:type="paragraph" w:styleId="34">
    <w:name w:val="Body Text Indent 3"/>
    <w:basedOn w:val="a"/>
    <w:link w:val="33"/>
    <w:pPr>
      <w:spacing w:after="120"/>
      <w:ind w:leftChars="200" w:left="420"/>
    </w:pPr>
    <w:rPr>
      <w:bCs/>
      <w:color w:val="000000"/>
      <w:kern w:val="0"/>
      <w:sz w:val="16"/>
      <w:szCs w:val="16"/>
    </w:rPr>
  </w:style>
  <w:style w:type="paragraph" w:styleId="afff1">
    <w:name w:val="Message Header"/>
    <w:basedOn w:val="a"/>
    <w:link w:val="afff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bCs/>
      <w:color w:val="000000"/>
      <w:kern w:val="0"/>
      <w:sz w:val="24"/>
      <w:szCs w:val="21"/>
      <w:shd w:val="pct20" w:color="auto" w:fill="auto"/>
    </w:rPr>
  </w:style>
  <w:style w:type="paragraph" w:styleId="71">
    <w:name w:val="index 7"/>
    <w:basedOn w:val="a"/>
    <w:next w:val="a"/>
    <w:pPr>
      <w:ind w:leftChars="1200" w:left="1200"/>
    </w:pPr>
    <w:rPr>
      <w:bCs/>
      <w:color w:val="000000"/>
      <w:kern w:val="0"/>
      <w:szCs w:val="21"/>
    </w:rPr>
  </w:style>
  <w:style w:type="paragraph" w:styleId="91">
    <w:name w:val="index 9"/>
    <w:basedOn w:val="a"/>
    <w:next w:val="a"/>
    <w:pPr>
      <w:ind w:leftChars="1600" w:left="1600"/>
    </w:pPr>
    <w:rPr>
      <w:bCs/>
      <w:color w:val="000000"/>
      <w:kern w:val="0"/>
      <w:szCs w:val="21"/>
    </w:rPr>
  </w:style>
  <w:style w:type="paragraph" w:styleId="affffa">
    <w:name w:val="table of figures"/>
    <w:basedOn w:val="a"/>
    <w:next w:val="a"/>
    <w:pPr>
      <w:ind w:leftChars="200" w:hangingChars="200" w:hanging="200"/>
    </w:pPr>
    <w:rPr>
      <w:bCs/>
      <w:color w:val="000000"/>
      <w:kern w:val="0"/>
      <w:szCs w:val="21"/>
    </w:rPr>
  </w:style>
  <w:style w:type="paragraph" w:styleId="TOC2">
    <w:name w:val="TOC 2"/>
    <w:basedOn w:val="a"/>
    <w:next w:val="a"/>
    <w:uiPriority w:val="39"/>
    <w:pPr>
      <w:ind w:leftChars="200" w:left="420"/>
    </w:pPr>
  </w:style>
  <w:style w:type="paragraph" w:styleId="TOC9">
    <w:name w:val="TOC 9"/>
    <w:basedOn w:val="a"/>
    <w:next w:val="a"/>
    <w:uiPriority w:val="39"/>
    <w:pPr>
      <w:ind w:leftChars="1600" w:left="3360"/>
    </w:pPr>
  </w:style>
  <w:style w:type="paragraph" w:styleId="26">
    <w:name w:val="Body Text 2"/>
    <w:basedOn w:val="a"/>
    <w:link w:val="25"/>
    <w:pPr>
      <w:tabs>
        <w:tab w:val="left" w:pos="15185"/>
        <w:tab w:val="left" w:pos="16695"/>
      </w:tabs>
      <w:jc w:val="left"/>
    </w:pPr>
    <w:rPr>
      <w:sz w:val="24"/>
      <w:szCs w:val="24"/>
    </w:rPr>
  </w:style>
  <w:style w:type="paragraph" w:styleId="2c">
    <w:name w:val="List Continue 2"/>
    <w:basedOn w:val="a"/>
    <w:pPr>
      <w:spacing w:after="120"/>
      <w:ind w:leftChars="400" w:left="840"/>
    </w:pPr>
    <w:rPr>
      <w:bCs/>
      <w:color w:val="000000"/>
      <w:kern w:val="0"/>
      <w:szCs w:val="21"/>
    </w:rPr>
  </w:style>
  <w:style w:type="paragraph" w:styleId="af5">
    <w:name w:val="Normal (Web)"/>
    <w:basedOn w:val="a"/>
    <w:link w:val="12"/>
    <w:uiPriority w:val="99"/>
    <w:pPr>
      <w:widowControl/>
      <w:spacing w:before="100" w:beforeAutospacing="1" w:after="100" w:afterAutospacing="1"/>
      <w:jc w:val="left"/>
    </w:pPr>
    <w:rPr>
      <w:rFonts w:ascii="宋体" w:hAnsi="宋体"/>
      <w:kern w:val="0"/>
      <w:sz w:val="24"/>
      <w:szCs w:val="24"/>
      <w:lang w:eastAsia="en-US"/>
    </w:rPr>
  </w:style>
  <w:style w:type="paragraph" w:customStyle="1" w:styleId="13">
    <w:name w:val="正文1"/>
    <w:basedOn w:val="a"/>
    <w:link w:val="1CharChar"/>
    <w:pPr>
      <w:adjustRightInd w:val="0"/>
      <w:ind w:firstLine="425"/>
    </w:pPr>
    <w:rPr>
      <w:color w:val="FF0000"/>
      <w:sz w:val="22"/>
    </w:rPr>
  </w:style>
  <w:style w:type="paragraph" w:customStyle="1" w:styleId="510">
    <w:name w:val="5级  1．"/>
    <w:basedOn w:val="a"/>
    <w:pPr>
      <w:keepNext/>
      <w:keepLines/>
      <w:widowControl/>
      <w:adjustRightInd w:val="0"/>
      <w:spacing w:before="120"/>
      <w:ind w:firstLine="425"/>
      <w:outlineLvl w:val="3"/>
    </w:pPr>
    <w:rPr>
      <w:rFonts w:eastAsia="方正魏碑_GBK"/>
      <w:sz w:val="22"/>
    </w:rPr>
  </w:style>
  <w:style w:type="paragraph" w:customStyle="1" w:styleId="Style34">
    <w:name w:val="Style34"/>
    <w:basedOn w:val="a"/>
    <w:pPr>
      <w:adjustRightInd w:val="0"/>
      <w:spacing w:line="307" w:lineRule="exact"/>
      <w:ind w:firstLine="230"/>
    </w:pPr>
    <w:rPr>
      <w:rFonts w:ascii="宋体" w:hAnsi="Calibri"/>
      <w:kern w:val="0"/>
      <w:sz w:val="24"/>
      <w:szCs w:val="24"/>
    </w:rPr>
  </w:style>
  <w:style w:type="paragraph" w:customStyle="1" w:styleId="46">
    <w:name w:val="正文缩进4"/>
    <w:basedOn w:val="a"/>
    <w:qFormat/>
    <w:pPr>
      <w:adjustRightInd w:val="0"/>
      <w:snapToGrid w:val="0"/>
      <w:spacing w:line="276" w:lineRule="auto"/>
      <w:ind w:firstLineChars="300" w:firstLine="1320"/>
    </w:pPr>
    <w:rPr>
      <w:rFonts w:ascii="Calibri" w:hAnsi="Calibri"/>
      <w:snapToGrid w:val="0"/>
      <w:kern w:val="0"/>
      <w:sz w:val="20"/>
    </w:rPr>
  </w:style>
  <w:style w:type="paragraph" w:customStyle="1" w:styleId="18">
    <w:name w:val="普通(网站)1"/>
    <w:pPr>
      <w:framePr w:wrap="around" w:hAnchor="text" w:y="1"/>
      <w:spacing w:before="100" w:after="100"/>
    </w:pPr>
    <w:rPr>
      <w:rFonts w:ascii="宋体" w:hAnsi="宋体" w:cs="宋体"/>
      <w:color w:val="000000"/>
      <w:sz w:val="24"/>
      <w:szCs w:val="24"/>
    </w:rPr>
  </w:style>
  <w:style w:type="paragraph" w:customStyle="1" w:styleId="CharCharCharChar">
    <w:name w:val="Char Char Char Char"/>
    <w:basedOn w:val="a"/>
    <w:next w:val="a"/>
    <w:pPr>
      <w:numPr>
        <w:numId w:val="11"/>
      </w:numPr>
      <w:tabs>
        <w:tab w:val="left" w:pos="360"/>
      </w:tabs>
      <w:spacing w:beforeLines="50" w:before="156" w:line="360" w:lineRule="auto"/>
      <w:ind w:left="8840" w:hanging="748"/>
      <w:jc w:val="center"/>
    </w:pPr>
    <w:rPr>
      <w:kern w:val="0"/>
      <w:sz w:val="24"/>
    </w:rPr>
  </w:style>
  <w:style w:type="paragraph" w:customStyle="1" w:styleId="affffb">
    <w:name w:val="公式"/>
    <w:basedOn w:val="13"/>
    <w:next w:val="13"/>
    <w:pPr>
      <w:tabs>
        <w:tab w:val="center" w:pos="3629"/>
        <w:tab w:val="right" w:pos="7258"/>
      </w:tabs>
      <w:spacing w:before="60" w:after="60"/>
      <w:ind w:firstLine="0"/>
    </w:pPr>
  </w:style>
  <w:style w:type="paragraph" w:customStyle="1" w:styleId="Style13">
    <w:name w:val="Style13"/>
    <w:basedOn w:val="a"/>
    <w:pPr>
      <w:adjustRightInd w:val="0"/>
      <w:jc w:val="left"/>
    </w:pPr>
    <w:rPr>
      <w:rFonts w:ascii="宋体" w:hAnsi="Calibri"/>
      <w:kern w:val="0"/>
      <w:sz w:val="24"/>
      <w:szCs w:val="24"/>
    </w:rPr>
  </w:style>
  <w:style w:type="paragraph" w:styleId="affffc">
    <w:name w:val="列表段落"/>
    <w:basedOn w:val="a"/>
    <w:qFormat/>
    <w:pPr>
      <w:ind w:firstLineChars="200" w:firstLine="420"/>
    </w:pPr>
    <w:rPr>
      <w:rFonts w:ascii="Calibri" w:hAnsi="Calibri"/>
      <w:szCs w:val="22"/>
    </w:rPr>
  </w:style>
  <w:style w:type="paragraph" w:customStyle="1" w:styleId="affffd">
    <w:name w:val="斜体"/>
    <w:basedOn w:val="a"/>
    <w:pPr>
      <w:adjustRightInd w:val="0"/>
      <w:snapToGrid w:val="0"/>
      <w:spacing w:line="276" w:lineRule="auto"/>
      <w:ind w:firstLineChars="200" w:firstLine="880"/>
    </w:pPr>
    <w:rPr>
      <w:rFonts w:ascii="Calibri" w:hAnsi="Calibri"/>
      <w:i/>
      <w:kern w:val="0"/>
      <w:sz w:val="20"/>
    </w:rPr>
  </w:style>
  <w:style w:type="paragraph" w:customStyle="1" w:styleId="19">
    <w:name w:val="例1"/>
    <w:basedOn w:val="a"/>
    <w:pPr>
      <w:topLinePunct/>
      <w:adjustRightInd w:val="0"/>
      <w:ind w:firstLine="425"/>
    </w:pPr>
    <w:rPr>
      <w:rFonts w:eastAsia="仿宋_GB2312"/>
      <w:color w:val="FF0000"/>
      <w:szCs w:val="21"/>
    </w:rPr>
  </w:style>
  <w:style w:type="paragraph" w:customStyle="1" w:styleId="directions">
    <w:name w:val="directions"/>
    <w:basedOn w:val="a"/>
    <w:pPr>
      <w:spacing w:beforeLines="50" w:before="156" w:afterLines="50" w:after="156"/>
    </w:pPr>
    <w:rPr>
      <w:i/>
      <w:sz w:val="24"/>
    </w:rPr>
  </w:style>
  <w:style w:type="paragraph" w:customStyle="1" w:styleId="NormalWeb">
    <w:name w:val="Normal (Web)"/>
    <w:basedOn w:val="a"/>
    <w:pPr>
      <w:widowControl/>
      <w:spacing w:before="100" w:beforeAutospacing="1" w:after="100" w:afterAutospacing="1"/>
      <w:jc w:val="left"/>
    </w:pPr>
    <w:rPr>
      <w:rFonts w:ascii="宋体" w:hAnsi="宋体"/>
      <w:sz w:val="24"/>
      <w:szCs w:val="24"/>
      <w:lang w:eastAsia="en-US"/>
    </w:rPr>
  </w:style>
  <w:style w:type="paragraph" w:customStyle="1" w:styleId="610">
    <w:name w:val="6级 （1）"/>
    <w:basedOn w:val="13"/>
    <w:next w:val="13"/>
    <w:pPr>
      <w:ind w:firstLine="340"/>
      <w:outlineLvl w:val="4"/>
    </w:pPr>
  </w:style>
  <w:style w:type="paragraph" w:customStyle="1" w:styleId="affffe">
    <w:name w:val="选项题"/>
    <w:basedOn w:val="a"/>
    <w:pPr>
      <w:tabs>
        <w:tab w:val="left" w:pos="2478"/>
        <w:tab w:val="left" w:pos="4593"/>
        <w:tab w:val="left" w:pos="6634"/>
      </w:tabs>
      <w:topLinePunct/>
      <w:adjustRightInd w:val="0"/>
      <w:ind w:left="782" w:hanging="357"/>
    </w:pPr>
    <w:rPr>
      <w:rFonts w:eastAsia="仿宋_GB2312"/>
      <w:color w:val="FF0000"/>
      <w:szCs w:val="21"/>
    </w:rPr>
  </w:style>
  <w:style w:type="paragraph" w:customStyle="1" w:styleId="211">
    <w:name w:val="2级  1.1"/>
    <w:basedOn w:val="13"/>
    <w:next w:val="13"/>
    <w:pPr>
      <w:keepNext/>
      <w:keepLines/>
      <w:widowControl/>
      <w:spacing w:before="240" w:after="120"/>
      <w:ind w:firstLine="0"/>
      <w:jc w:val="left"/>
      <w:outlineLvl w:val="1"/>
    </w:pPr>
    <w:rPr>
      <w:rFonts w:ascii="Times New Roman MT Extra Bold" w:eastAsia="汉仪大宋简" w:hAnsi="Times New Roman MT Extra Bold"/>
      <w:sz w:val="28"/>
      <w:szCs w:val="28"/>
    </w:rPr>
  </w:style>
  <w:style w:type="paragraph" w:customStyle="1" w:styleId="ListParagraph">
    <w:name w:val="List Paragraph"/>
    <w:basedOn w:val="a"/>
    <w:qFormat/>
    <w:pPr>
      <w:ind w:firstLineChars="200" w:firstLine="420"/>
    </w:pPr>
    <w:rPr>
      <w:rFonts w:ascii="Calibri" w:hAnsi="Calibri"/>
      <w:szCs w:val="22"/>
    </w:rPr>
  </w:style>
  <w:style w:type="paragraph" w:customStyle="1" w:styleId="Style25">
    <w:name w:val="Style25"/>
    <w:basedOn w:val="a"/>
    <w:pPr>
      <w:adjustRightInd w:val="0"/>
      <w:spacing w:line="317" w:lineRule="exact"/>
    </w:pPr>
    <w:rPr>
      <w:rFonts w:ascii="宋体" w:hAnsi="Calibri"/>
      <w:kern w:val="0"/>
      <w:sz w:val="24"/>
      <w:szCs w:val="24"/>
    </w:rPr>
  </w:style>
  <w:style w:type="paragraph" w:customStyle="1" w:styleId="para">
    <w:name w:val="para"/>
    <w:basedOn w:val="a"/>
    <w:link w:val="paraChar"/>
    <w:pPr>
      <w:spacing w:beforeLines="25" w:before="78" w:afterLines="15" w:after="46"/>
      <w:ind w:firstLineChars="200" w:firstLine="480"/>
    </w:pPr>
    <w:rPr>
      <w:kern w:val="0"/>
      <w:sz w:val="24"/>
      <w:szCs w:val="24"/>
    </w:rPr>
  </w:style>
  <w:style w:type="paragraph" w:customStyle="1" w:styleId="Style20">
    <w:name w:val="Style20"/>
    <w:basedOn w:val="a"/>
    <w:pPr>
      <w:adjustRightInd w:val="0"/>
      <w:jc w:val="left"/>
    </w:pPr>
    <w:rPr>
      <w:rFonts w:ascii="宋体" w:hAnsi="Calibri"/>
      <w:kern w:val="0"/>
      <w:sz w:val="24"/>
      <w:szCs w:val="24"/>
    </w:rPr>
  </w:style>
  <w:style w:type="paragraph" w:customStyle="1" w:styleId="2d">
    <w:name w:val="样式2"/>
    <w:basedOn w:val="a"/>
    <w:next w:val="5"/>
    <w:rPr>
      <w:rFonts w:ascii="宋体" w:hAnsi="宋体"/>
      <w:b/>
    </w:rPr>
  </w:style>
  <w:style w:type="paragraph" w:customStyle="1" w:styleId="1a">
    <w:name w:val="页脚1"/>
    <w:pPr>
      <w:framePr w:wrap="around" w:hAnchor="text" w:y="1"/>
      <w:widowControl w:val="0"/>
      <w:tabs>
        <w:tab w:val="center" w:pos="4153"/>
        <w:tab w:val="right" w:pos="8306"/>
      </w:tabs>
    </w:pPr>
    <w:rPr>
      <w:rFonts w:eastAsia="Times New Roman"/>
      <w:color w:val="000000"/>
      <w:kern w:val="2"/>
      <w:sz w:val="18"/>
      <w:szCs w:val="18"/>
    </w:rPr>
  </w:style>
  <w:style w:type="paragraph" w:customStyle="1" w:styleId="Style22">
    <w:name w:val="Style22"/>
    <w:basedOn w:val="a"/>
    <w:pPr>
      <w:adjustRightInd w:val="0"/>
      <w:jc w:val="left"/>
    </w:pPr>
    <w:rPr>
      <w:rFonts w:ascii="宋体" w:hAnsi="Calibri"/>
      <w:kern w:val="0"/>
      <w:sz w:val="24"/>
      <w:szCs w:val="24"/>
    </w:rPr>
  </w:style>
  <w:style w:type="paragraph" w:customStyle="1" w:styleId="Default">
    <w:name w:val="Default"/>
    <w:pPr>
      <w:widowControl w:val="0"/>
      <w:autoSpaceDE w:val="0"/>
      <w:autoSpaceDN w:val="0"/>
      <w:adjustRightInd w:val="0"/>
    </w:pPr>
    <w:rPr>
      <w:color w:val="000000"/>
      <w:sz w:val="24"/>
      <w:szCs w:val="24"/>
    </w:rPr>
  </w:style>
  <w:style w:type="paragraph" w:customStyle="1" w:styleId="3111">
    <w:name w:val="3级  1.1.1"/>
    <w:basedOn w:val="13"/>
    <w:next w:val="13"/>
    <w:pPr>
      <w:keepNext/>
      <w:keepLines/>
      <w:widowControl/>
      <w:spacing w:before="240" w:after="120"/>
      <w:ind w:firstLine="0"/>
      <w:jc w:val="left"/>
      <w:outlineLvl w:val="2"/>
    </w:pPr>
    <w:rPr>
      <w:rFonts w:ascii="黑体" w:eastAsia="黑体"/>
    </w:rPr>
  </w:style>
  <w:style w:type="paragraph" w:customStyle="1" w:styleId="infuse">
    <w:name w:val="infuse"/>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Style2">
    <w:name w:val="Style2"/>
    <w:basedOn w:val="a"/>
    <w:pPr>
      <w:adjustRightInd w:val="0"/>
    </w:pPr>
    <w:rPr>
      <w:rFonts w:ascii="宋体" w:hAnsi="Calibri"/>
      <w:kern w:val="0"/>
      <w:sz w:val="24"/>
      <w:szCs w:val="24"/>
    </w:rPr>
  </w:style>
  <w:style w:type="paragraph" w:customStyle="1" w:styleId="Style15">
    <w:name w:val="Style15"/>
    <w:basedOn w:val="a"/>
    <w:pPr>
      <w:adjustRightInd w:val="0"/>
      <w:jc w:val="right"/>
    </w:pPr>
    <w:rPr>
      <w:rFonts w:ascii="宋体" w:hAnsi="Calibri"/>
      <w:kern w:val="0"/>
      <w:sz w:val="24"/>
      <w:szCs w:val="24"/>
    </w:rPr>
  </w:style>
  <w:style w:type="paragraph" w:customStyle="1" w:styleId="Style26">
    <w:name w:val="Style26"/>
    <w:basedOn w:val="a"/>
    <w:pPr>
      <w:adjustRightInd w:val="0"/>
      <w:spacing w:line="317" w:lineRule="exact"/>
      <w:ind w:firstLine="355"/>
    </w:pPr>
    <w:rPr>
      <w:rFonts w:ascii="宋体" w:hAnsi="Calibri"/>
      <w:kern w:val="0"/>
      <w:sz w:val="24"/>
      <w:szCs w:val="24"/>
    </w:rPr>
  </w:style>
  <w:style w:type="paragraph" w:customStyle="1" w:styleId="afffff">
    <w:name w:val="大家网"/>
    <w:basedOn w:val="a"/>
    <w:pPr>
      <w:spacing w:beforeLines="25" w:before="78" w:afterLines="25" w:after="78"/>
      <w:ind w:leftChars="225" w:left="953" w:hangingChars="200" w:hanging="480"/>
    </w:pPr>
    <w:rPr>
      <w:sz w:val="24"/>
      <w:szCs w:val="24"/>
    </w:rPr>
  </w:style>
  <w:style w:type="paragraph" w:customStyle="1" w:styleId="1b">
    <w:name w:val="1级  篇"/>
    <w:basedOn w:val="13"/>
    <w:next w:val="13"/>
    <w:pPr>
      <w:ind w:firstLine="0"/>
    </w:pPr>
    <w:rPr>
      <w:rFonts w:eastAsia="隶书"/>
      <w:sz w:val="44"/>
    </w:rPr>
  </w:style>
  <w:style w:type="paragraph" w:customStyle="1" w:styleId="reader-word-layerreader-word-s1-6">
    <w:name w:val="reader-word-layer reader-word-s1-6"/>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82">
    <w:name w:val="8级  图题"/>
    <w:basedOn w:val="13"/>
    <w:next w:val="13"/>
    <w:pPr>
      <w:spacing w:before="60" w:after="120"/>
      <w:ind w:firstLine="0"/>
      <w:jc w:val="center"/>
      <w:outlineLvl w:val="7"/>
    </w:pPr>
    <w:rPr>
      <w:sz w:val="18"/>
    </w:rPr>
  </w:style>
  <w:style w:type="paragraph" w:customStyle="1" w:styleId="72">
    <w:name w:val="7级  表题"/>
    <w:basedOn w:val="13"/>
    <w:next w:val="13"/>
    <w:pPr>
      <w:keepNext/>
      <w:keepLines/>
      <w:widowControl/>
      <w:tabs>
        <w:tab w:val="center" w:pos="2870"/>
        <w:tab w:val="right" w:pos="5840"/>
      </w:tabs>
      <w:spacing w:before="120" w:after="60"/>
      <w:ind w:firstLine="0"/>
      <w:jc w:val="center"/>
      <w:outlineLvl w:val="6"/>
    </w:pPr>
    <w:rPr>
      <w:rFonts w:ascii="黑体" w:eastAsia="黑体"/>
      <w:kern w:val="0"/>
      <w:sz w:val="18"/>
      <w:lang w:val="en-US" w:eastAsia="zh-CN"/>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question11">
    <w:name w:val="question11"/>
    <w:basedOn w:val="a"/>
    <w:uiPriority w:val="99"/>
    <w:pPr>
      <w:spacing w:before="240"/>
    </w:pPr>
    <w:rPr>
      <w:rFonts w:eastAsia="仿宋_GB2312"/>
      <w:sz w:val="24"/>
    </w:rPr>
  </w:style>
  <w:style w:type="paragraph" w:customStyle="1" w:styleId="1c">
    <w:name w:val="1级  章"/>
    <w:basedOn w:val="13"/>
    <w:next w:val="13"/>
    <w:pPr>
      <w:keepNext/>
      <w:keepLines/>
      <w:widowControl/>
      <w:spacing w:before="600" w:after="360"/>
      <w:ind w:firstLine="0"/>
      <w:jc w:val="center"/>
      <w:outlineLvl w:val="0"/>
    </w:pPr>
    <w:rPr>
      <w:rFonts w:eastAsia="文鼎大标宋"/>
      <w:sz w:val="40"/>
    </w:rPr>
  </w:style>
  <w:style w:type="paragraph" w:customStyle="1" w:styleId="310">
    <w:name w:val="标题 31"/>
    <w:next w:val="Afffff0"/>
    <w:pPr>
      <w:keepNext/>
      <w:keepLines/>
      <w:framePr w:wrap="around" w:hAnchor="text" w:y="1"/>
      <w:widowControl w:val="0"/>
      <w:spacing w:before="260" w:after="260" w:line="413" w:lineRule="auto"/>
      <w:jc w:val="both"/>
      <w:outlineLvl w:val="2"/>
    </w:pPr>
    <w:rPr>
      <w:rFonts w:eastAsia="Arial Unicode MS" w:cs="Arial Unicode MS"/>
      <w:b/>
      <w:bCs/>
      <w:color w:val="000000"/>
      <w:kern w:val="2"/>
      <w:sz w:val="24"/>
      <w:szCs w:val="24"/>
    </w:rPr>
  </w:style>
  <w:style w:type="paragraph" w:customStyle="1" w:styleId="Afffff0">
    <w:name w:val="正文 A"/>
    <w:qFormat/>
    <w:pPr>
      <w:widowControl w:val="0"/>
      <w:jc w:val="both"/>
    </w:pPr>
    <w:rPr>
      <w:rFonts w:ascii="Arial Unicode MS" w:eastAsia="Times New Roman" w:hAnsi="Arial Unicode MS" w:cs="Arial Unicode MS" w:hint="eastAsia"/>
      <w:color w:val="000000"/>
      <w:kern w:val="2"/>
      <w:sz w:val="21"/>
      <w:szCs w:val="21"/>
    </w:rPr>
  </w:style>
  <w:style w:type="paragraph" w:styleId="af4">
    <w:name w:val="Intense Quote"/>
    <w:basedOn w:val="a"/>
    <w:next w:val="a"/>
    <w:link w:val="af3"/>
    <w:qFormat/>
    <w:pPr>
      <w:pBdr>
        <w:bottom w:val="single" w:sz="4" w:space="4" w:color="4F81BD"/>
      </w:pBdr>
      <w:spacing w:before="200" w:after="280"/>
      <w:ind w:left="936" w:right="936"/>
    </w:pPr>
    <w:rPr>
      <w:b/>
      <w:bCs/>
      <w:i/>
      <w:iCs/>
      <w:color w:val="4F81BD"/>
      <w:szCs w:val="21"/>
    </w:rPr>
  </w:style>
  <w:style w:type="paragraph" w:customStyle="1" w:styleId="Style19">
    <w:name w:val="Style19"/>
    <w:basedOn w:val="a"/>
    <w:pPr>
      <w:adjustRightInd w:val="0"/>
      <w:jc w:val="left"/>
    </w:pPr>
    <w:rPr>
      <w:rFonts w:ascii="宋体" w:hAnsi="Calibri"/>
      <w:kern w:val="0"/>
      <w:sz w:val="24"/>
      <w:szCs w:val="24"/>
    </w:rPr>
  </w:style>
  <w:style w:type="paragraph" w:customStyle="1" w:styleId="47">
    <w:name w:val="4级  一、"/>
    <w:basedOn w:val="3111"/>
    <w:pPr>
      <w:spacing w:before="120" w:after="60"/>
      <w:ind w:firstLine="425"/>
    </w:pPr>
  </w:style>
  <w:style w:type="paragraph" w:customStyle="1" w:styleId="question">
    <w:name w:val="question"/>
    <w:basedOn w:val="a"/>
    <w:pPr>
      <w:spacing w:beforeLines="100" w:before="312" w:afterLines="25" w:after="78"/>
      <w:ind w:left="480" w:hangingChars="200" w:hanging="480"/>
    </w:pPr>
    <w:rPr>
      <w:sz w:val="24"/>
    </w:rPr>
  </w:style>
  <w:style w:type="paragraph" w:customStyle="1" w:styleId="3b">
    <w:name w:val="样式3"/>
    <w:basedOn w:val="5"/>
    <w:rPr>
      <w:rFonts w:ascii="宋体" w:hAnsi="宋体"/>
      <w:b w:val="0"/>
    </w:rPr>
  </w:style>
  <w:style w:type="paragraph" w:customStyle="1" w:styleId="1d">
    <w:name w:val="无间隔1"/>
    <w:uiPriority w:val="1"/>
    <w:qFormat/>
    <w:rPr>
      <w:sz w:val="22"/>
      <w:szCs w:val="22"/>
    </w:rPr>
  </w:style>
  <w:style w:type="paragraph" w:customStyle="1" w:styleId="Style5">
    <w:name w:val="Style5"/>
    <w:basedOn w:val="a"/>
    <w:pPr>
      <w:adjustRightInd w:val="0"/>
      <w:jc w:val="left"/>
    </w:pPr>
    <w:rPr>
      <w:rFonts w:ascii="宋体" w:hAnsi="Calibri"/>
      <w:kern w:val="0"/>
      <w:sz w:val="24"/>
      <w:szCs w:val="24"/>
    </w:rPr>
  </w:style>
  <w:style w:type="paragraph" w:customStyle="1" w:styleId="TopSagecom">
    <w:name w:val="TopSage.com"/>
    <w:basedOn w:val="a"/>
    <w:link w:val="TopSagecomCharChar"/>
    <w:pPr>
      <w:spacing w:beforeLines="100" w:before="312" w:afterLines="25" w:after="78"/>
      <w:ind w:left="480" w:hangingChars="200" w:hanging="480"/>
    </w:pPr>
    <w:rPr>
      <w:sz w:val="24"/>
      <w:szCs w:val="24"/>
    </w:rPr>
  </w:style>
  <w:style w:type="paragraph" w:customStyle="1" w:styleId="1e">
    <w:name w:val="样式1"/>
    <w:basedOn w:val="4"/>
  </w:style>
  <w:style w:type="paragraph" w:customStyle="1" w:styleId="PlainText">
    <w:name w:val="Plain Text"/>
    <w:basedOn w:val="a"/>
    <w:pPr>
      <w:adjustRightInd w:val="0"/>
      <w:textAlignment w:val="baseline"/>
    </w:pPr>
    <w:rPr>
      <w:rFonts w:ascii="宋体" w:hAnsi="Courier New"/>
    </w:rPr>
  </w:style>
  <w:style w:type="paragraph" w:customStyle="1" w:styleId="TOCHeading">
    <w:name w:val="TOC Heading"/>
    <w:basedOn w:val="1"/>
    <w:next w:val="a"/>
    <w:uiPriority w:val="39"/>
    <w:qFormat/>
    <w:pPr>
      <w:outlineLvl w:val="9"/>
    </w:pPr>
  </w:style>
  <w:style w:type="paragraph" w:customStyle="1" w:styleId="Style23">
    <w:name w:val="Style23"/>
    <w:basedOn w:val="a"/>
    <w:pPr>
      <w:adjustRightInd w:val="0"/>
      <w:jc w:val="left"/>
    </w:pPr>
    <w:rPr>
      <w:rFonts w:ascii="宋体" w:hAnsi="Calibri"/>
      <w:kern w:val="0"/>
      <w:sz w:val="24"/>
      <w:szCs w:val="24"/>
    </w:rPr>
  </w:style>
  <w:style w:type="paragraph" w:customStyle="1" w:styleId="choice">
    <w:name w:val="choice"/>
    <w:basedOn w:val="a"/>
    <w:pPr>
      <w:spacing w:beforeLines="25" w:before="78" w:afterLines="25" w:after="78"/>
      <w:ind w:leftChars="225" w:left="953" w:hangingChars="200" w:hanging="480"/>
    </w:pPr>
    <w:rPr>
      <w:sz w:val="24"/>
      <w:szCs w:val="24"/>
    </w:rPr>
  </w:style>
  <w:style w:type="paragraph" w:customStyle="1" w:styleId="1f">
    <w:name w:val="列出段落1"/>
    <w:basedOn w:val="a"/>
    <w:qFormat/>
    <w:pPr>
      <w:ind w:firstLineChars="200" w:firstLine="420"/>
    </w:pPr>
    <w:rPr>
      <w:rFonts w:ascii="Calibri" w:hAnsi="Calibri"/>
      <w:szCs w:val="22"/>
    </w:rPr>
  </w:style>
  <w:style w:type="paragraph" w:styleId="afffff1">
    <w:name w:val="No Spacing"/>
    <w:qFormat/>
    <w:rPr>
      <w:rFonts w:ascii="Calibri" w:hAnsi="Calibri"/>
      <w:sz w:val="22"/>
      <w:szCs w:val="22"/>
      <w:lang w:eastAsia="en-US" w:bidi="en-US"/>
    </w:rPr>
  </w:style>
  <w:style w:type="paragraph" w:styleId="aff5">
    <w:name w:val="Quote"/>
    <w:basedOn w:val="a"/>
    <w:next w:val="a"/>
    <w:link w:val="aff4"/>
    <w:qFormat/>
    <w:rPr>
      <w:i/>
      <w:iCs/>
      <w:color w:val="000000"/>
      <w:szCs w:val="21"/>
    </w:rPr>
  </w:style>
  <w:style w:type="paragraph" w:customStyle="1" w:styleId="Style21">
    <w:name w:val="Style21"/>
    <w:basedOn w:val="a"/>
    <w:pPr>
      <w:adjustRightInd w:val="0"/>
      <w:spacing w:line="326" w:lineRule="exact"/>
      <w:ind w:hanging="86"/>
      <w:jc w:val="left"/>
    </w:pPr>
    <w:rPr>
      <w:rFonts w:ascii="宋体" w:hAnsi="Calibri"/>
      <w:kern w:val="0"/>
      <w:sz w:val="24"/>
      <w:szCs w:val="24"/>
    </w:rPr>
  </w:style>
  <w:style w:type="paragraph" w:customStyle="1" w:styleId="Style16">
    <w:name w:val="Style16"/>
    <w:basedOn w:val="a"/>
    <w:pPr>
      <w:adjustRightInd w:val="0"/>
      <w:jc w:val="left"/>
    </w:pPr>
    <w:rPr>
      <w:rFonts w:ascii="宋体" w:hAnsi="Calibri"/>
      <w:kern w:val="0"/>
      <w:sz w:val="24"/>
      <w:szCs w:val="24"/>
    </w:rPr>
  </w:style>
  <w:style w:type="paragraph" w:customStyle="1" w:styleId="afffff2">
    <w:name w:val="试题地区"/>
    <w:basedOn w:val="a"/>
    <w:pPr>
      <w:jc w:val="center"/>
    </w:pPr>
  </w:style>
  <w:style w:type="paragraph" w:customStyle="1" w:styleId="Style12">
    <w:name w:val="Style12"/>
    <w:basedOn w:val="a"/>
    <w:pPr>
      <w:adjustRightInd w:val="0"/>
      <w:jc w:val="left"/>
    </w:pPr>
    <w:rPr>
      <w:rFonts w:ascii="宋体" w:hAnsi="Calibri"/>
      <w:kern w:val="0"/>
      <w:sz w:val="24"/>
      <w:szCs w:val="24"/>
    </w:rPr>
  </w:style>
  <w:style w:type="paragraph" w:customStyle="1" w:styleId="48">
    <w:name w:val="样式4"/>
    <w:basedOn w:val="5"/>
    <w:pPr>
      <w:spacing w:line="377" w:lineRule="auto"/>
      <w:ind w:leftChars="200" w:left="200"/>
    </w:pPr>
    <w:rPr>
      <w:rFonts w:ascii="宋体" w:hAnsi="宋体"/>
      <w:sz w:val="21"/>
    </w:rPr>
  </w:style>
  <w:style w:type="paragraph" w:customStyle="1" w:styleId="1f0">
    <w:name w:val="章名  1级"/>
    <w:basedOn w:val="13"/>
    <w:next w:val="13"/>
    <w:pPr>
      <w:pBdr>
        <w:bottom w:val="double" w:sz="4" w:space="1" w:color="auto"/>
      </w:pBdr>
      <w:spacing w:after="600"/>
      <w:ind w:firstLine="3079"/>
      <w:outlineLvl w:val="0"/>
    </w:pPr>
    <w:rPr>
      <w:rFonts w:eastAsia="方正大标宋_GBK"/>
      <w:b/>
      <w:spacing w:val="20"/>
      <w:sz w:val="44"/>
      <w:szCs w:val="24"/>
    </w:rPr>
  </w:style>
  <w:style w:type="paragraph" w:customStyle="1" w:styleId="Style28">
    <w:name w:val="Style28"/>
    <w:basedOn w:val="a"/>
    <w:pPr>
      <w:adjustRightInd w:val="0"/>
      <w:jc w:val="left"/>
    </w:pPr>
    <w:rPr>
      <w:rFonts w:ascii="宋体" w:hAnsi="Calibri"/>
      <w:kern w:val="0"/>
      <w:sz w:val="24"/>
      <w:szCs w:val="24"/>
    </w:rPr>
  </w:style>
  <w:style w:type="paragraph" w:customStyle="1" w:styleId="1f1">
    <w:name w:val="页眉1"/>
    <w:pPr>
      <w:framePr w:wrap="around" w:hAnchor="text" w:y="1"/>
      <w:widowControl w:val="0"/>
      <w:pBdr>
        <w:bottom w:val="single" w:sz="6" w:space="0" w:color="000000"/>
      </w:pBdr>
      <w:tabs>
        <w:tab w:val="center" w:pos="4153"/>
        <w:tab w:val="right" w:pos="8306"/>
      </w:tabs>
      <w:jc w:val="center"/>
    </w:pPr>
    <w:rPr>
      <w:rFonts w:eastAsia="Arial Unicode MS" w:cs="Arial Unicode MS"/>
      <w:color w:val="000000"/>
      <w:kern w:val="2"/>
      <w:sz w:val="18"/>
      <w:szCs w:val="18"/>
    </w:rPr>
  </w:style>
  <w:style w:type="paragraph" w:customStyle="1" w:styleId="210">
    <w:name w:val="标题 21"/>
    <w:next w:val="Afffff0"/>
    <w:qFormat/>
    <w:pPr>
      <w:framePr w:wrap="around" w:hAnchor="text" w:y="1"/>
      <w:widowControl w:val="0"/>
      <w:ind w:left="270" w:hanging="270"/>
      <w:outlineLvl w:val="1"/>
    </w:pPr>
    <w:rPr>
      <w:rFonts w:eastAsia="Times New Roman"/>
      <w:color w:val="000000"/>
      <w:sz w:val="32"/>
      <w:szCs w:val="32"/>
      <w:lang w:val="zh-TW" w:eastAsia="zh-TW"/>
    </w:rPr>
  </w:style>
  <w:style w:type="table" w:styleId="afffff3">
    <w:name w:val="Table Grid"/>
    <w:basedOn w:val="a1"/>
    <w:uiPriority w:val="59"/>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table" w:customStyle="1" w:styleId="1f2">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12580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3344</Words>
  <Characters>19064</Characters>
  <Application>Microsoft Office Word</Application>
  <DocSecurity>0</DocSecurity>
  <PresentationFormat/>
  <Lines>158</Lines>
  <Paragraphs>44</Paragraphs>
  <Slides>0</Slides>
  <Notes>0</Notes>
  <HiddenSlides>0</HiddenSlides>
  <MMClips>0</MMClips>
  <ScaleCrop>false</ScaleCrop>
  <Company>微软中国</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dell</cp:lastModifiedBy>
  <cp:revision>2</cp:revision>
  <cp:lastPrinted>2011-12-14T06:01:00Z</cp:lastPrinted>
  <dcterms:created xsi:type="dcterms:W3CDTF">2020-09-14T03:21:00Z</dcterms:created>
  <dcterms:modified xsi:type="dcterms:W3CDTF">2020-09-14T03:21:00Z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